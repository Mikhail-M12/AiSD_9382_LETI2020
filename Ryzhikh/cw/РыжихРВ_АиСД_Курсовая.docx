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BCF0303" w14:textId="77777777" w:rsidR="00530301" w:rsidRDefault="00530301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14:paraId="4FB387BE" w14:textId="77777777" w:rsidR="00530301" w:rsidRDefault="00530301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356B7564" w14:textId="77777777" w:rsidR="00530301" w:rsidRDefault="00530301">
      <w:pPr>
        <w:spacing w:line="360" w:lineRule="auto"/>
        <w:jc w:val="center"/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76835058" w14:textId="77777777" w:rsidR="00530301" w:rsidRDefault="00530301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26AE4A10" w14:textId="77777777" w:rsidR="00530301" w:rsidRDefault="00530301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МО ЭВМ</w:t>
      </w:r>
    </w:p>
    <w:p w14:paraId="075C18AA" w14:textId="77777777" w:rsidR="00530301" w:rsidRDefault="00530301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732AE4DB" w14:textId="77777777" w:rsidR="00530301" w:rsidRDefault="00530301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4F9AA11D" w14:textId="77777777" w:rsidR="00530301" w:rsidRDefault="00530301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7A23C39A" w14:textId="77777777" w:rsidR="00530301" w:rsidRDefault="00530301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4913E4A1" w14:textId="77777777" w:rsidR="00530301" w:rsidRDefault="00530301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1B36CDBB" w14:textId="77777777" w:rsidR="00530301" w:rsidRDefault="00530301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207F3F39" w14:textId="77777777" w:rsidR="00530301" w:rsidRDefault="00530301">
      <w:pPr>
        <w:spacing w:line="360" w:lineRule="auto"/>
        <w:jc w:val="center"/>
        <w:rPr>
          <w:color w:val="000000"/>
          <w:sz w:val="28"/>
          <w:szCs w:val="28"/>
        </w:rPr>
      </w:pPr>
    </w:p>
    <w:p w14:paraId="4CA941B4" w14:textId="77777777" w:rsidR="00530301" w:rsidRDefault="00530301">
      <w:pPr>
        <w:pStyle w:val="Times1420"/>
        <w:spacing w:line="360" w:lineRule="auto"/>
        <w:ind w:firstLine="0"/>
        <w:jc w:val="center"/>
      </w:pPr>
      <w:r>
        <w:rPr>
          <w:rStyle w:val="ad"/>
          <w:caps/>
          <w:color w:val="000000"/>
          <w:szCs w:val="28"/>
        </w:rPr>
        <w:t>Курсовая РАБОТА</w:t>
      </w:r>
    </w:p>
    <w:p w14:paraId="144A619F" w14:textId="77777777" w:rsidR="00530301" w:rsidRDefault="00530301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«Алгоритмы и структуры данных»</w:t>
      </w:r>
    </w:p>
    <w:p w14:paraId="048FD254" w14:textId="77777777" w:rsidR="00530301" w:rsidRDefault="00530301">
      <w:pPr>
        <w:spacing w:line="360" w:lineRule="auto"/>
        <w:jc w:val="center"/>
      </w:pPr>
      <w:r>
        <w:rPr>
          <w:rStyle w:val="ad"/>
          <w:smallCaps w:val="0"/>
          <w:color w:val="000000"/>
          <w:sz w:val="28"/>
          <w:szCs w:val="28"/>
        </w:rPr>
        <w:t xml:space="preserve">Тема: </w:t>
      </w:r>
      <w:r w:rsidR="0009314E" w:rsidRPr="00E85C71">
        <w:rPr>
          <w:rStyle w:val="ad"/>
          <w:smallCaps w:val="0"/>
          <w:sz w:val="28"/>
          <w:szCs w:val="28"/>
        </w:rPr>
        <w:t>Статическое кодирование и декодирование текстового файла методами Хаффмана и Фано-Шеннона</w:t>
      </w:r>
    </w:p>
    <w:p w14:paraId="1C849185" w14:textId="77777777" w:rsidR="00530301" w:rsidRDefault="00530301">
      <w:pPr>
        <w:spacing w:line="360" w:lineRule="auto"/>
        <w:jc w:val="center"/>
      </w:pPr>
    </w:p>
    <w:p w14:paraId="24CF6D37" w14:textId="77777777" w:rsidR="00530301" w:rsidRDefault="00530301">
      <w:pPr>
        <w:spacing w:line="360" w:lineRule="auto"/>
        <w:jc w:val="center"/>
        <w:rPr>
          <w:color w:val="000000"/>
          <w:sz w:val="28"/>
          <w:szCs w:val="28"/>
        </w:rPr>
      </w:pPr>
    </w:p>
    <w:p w14:paraId="449D9EE9" w14:textId="77777777" w:rsidR="00530301" w:rsidRDefault="00530301">
      <w:pPr>
        <w:spacing w:line="360" w:lineRule="auto"/>
        <w:jc w:val="center"/>
        <w:rPr>
          <w:color w:val="000000"/>
          <w:sz w:val="28"/>
          <w:szCs w:val="28"/>
        </w:rPr>
      </w:pPr>
    </w:p>
    <w:p w14:paraId="6DE638DE" w14:textId="77777777" w:rsidR="00530301" w:rsidRDefault="00530301">
      <w:pPr>
        <w:spacing w:line="360" w:lineRule="auto"/>
        <w:jc w:val="center"/>
        <w:rPr>
          <w:color w:val="000000"/>
          <w:sz w:val="28"/>
          <w:szCs w:val="28"/>
        </w:rPr>
      </w:pPr>
    </w:p>
    <w:p w14:paraId="34208FE4" w14:textId="77777777" w:rsidR="00530301" w:rsidRDefault="00530301">
      <w:pPr>
        <w:spacing w:line="360" w:lineRule="auto"/>
        <w:jc w:val="center"/>
        <w:rPr>
          <w:color w:val="000000"/>
          <w:sz w:val="28"/>
          <w:szCs w:val="28"/>
        </w:rPr>
      </w:pPr>
    </w:p>
    <w:p w14:paraId="603CDF64" w14:textId="77777777" w:rsidR="00530301" w:rsidRDefault="00530301">
      <w:pPr>
        <w:spacing w:line="360" w:lineRule="auto"/>
        <w:jc w:val="center"/>
        <w:rPr>
          <w:color w:val="000000"/>
          <w:sz w:val="28"/>
          <w:szCs w:val="28"/>
        </w:rPr>
      </w:pPr>
    </w:p>
    <w:p w14:paraId="1A52D6B2" w14:textId="77777777" w:rsidR="00530301" w:rsidRDefault="00530301">
      <w:pPr>
        <w:spacing w:line="360" w:lineRule="auto"/>
        <w:jc w:val="center"/>
        <w:rPr>
          <w:color w:val="000000"/>
          <w:sz w:val="28"/>
          <w:szCs w:val="28"/>
        </w:rPr>
      </w:pPr>
    </w:p>
    <w:p w14:paraId="77033C8F" w14:textId="77777777" w:rsidR="00530301" w:rsidRDefault="00530301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074"/>
        <w:gridCol w:w="2385"/>
        <w:gridCol w:w="3179"/>
      </w:tblGrid>
      <w:tr w:rsidR="00530301" w14:paraId="4495F5E7" w14:textId="77777777">
        <w:trPr>
          <w:trHeight w:val="614"/>
        </w:trPr>
        <w:tc>
          <w:tcPr>
            <w:tcW w:w="4074" w:type="dxa"/>
            <w:shd w:val="clear" w:color="auto" w:fill="auto"/>
            <w:vAlign w:val="bottom"/>
          </w:tcPr>
          <w:p w14:paraId="5237283E" w14:textId="77777777" w:rsidR="00530301" w:rsidRDefault="00530301">
            <w:r>
              <w:rPr>
                <w:color w:val="000000"/>
                <w:sz w:val="28"/>
                <w:szCs w:val="28"/>
              </w:rPr>
              <w:t>Студент гр. 938</w:t>
            </w:r>
            <w:r w:rsidR="0009314E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38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90FBAC0" w14:textId="77777777" w:rsidR="00530301" w:rsidRDefault="00530301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179" w:type="dxa"/>
            <w:shd w:val="clear" w:color="auto" w:fill="auto"/>
            <w:vAlign w:val="bottom"/>
          </w:tcPr>
          <w:p w14:paraId="5B7C24A0" w14:textId="77777777" w:rsidR="00530301" w:rsidRDefault="0009314E">
            <w:pPr>
              <w:jc w:val="center"/>
            </w:pPr>
            <w:r>
              <w:rPr>
                <w:color w:val="000000"/>
                <w:sz w:val="28"/>
                <w:szCs w:val="28"/>
              </w:rPr>
              <w:t>Рыжих Р.В.</w:t>
            </w:r>
          </w:p>
        </w:tc>
      </w:tr>
      <w:tr w:rsidR="00530301" w14:paraId="62478AFB" w14:textId="77777777">
        <w:trPr>
          <w:trHeight w:val="614"/>
        </w:trPr>
        <w:tc>
          <w:tcPr>
            <w:tcW w:w="4074" w:type="dxa"/>
            <w:shd w:val="clear" w:color="auto" w:fill="auto"/>
            <w:vAlign w:val="bottom"/>
          </w:tcPr>
          <w:p w14:paraId="48076859" w14:textId="77777777" w:rsidR="00530301" w:rsidRDefault="00530301"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F3AF878" w14:textId="77777777" w:rsidR="00530301" w:rsidRDefault="00530301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179" w:type="dxa"/>
            <w:shd w:val="clear" w:color="auto" w:fill="auto"/>
            <w:vAlign w:val="bottom"/>
          </w:tcPr>
          <w:p w14:paraId="745B0123" w14:textId="77777777" w:rsidR="00530301" w:rsidRDefault="0009314E">
            <w:pPr>
              <w:jc w:val="center"/>
            </w:pPr>
            <w:r>
              <w:rPr>
                <w:color w:val="000000"/>
                <w:sz w:val="28"/>
                <w:szCs w:val="28"/>
              </w:rPr>
              <w:t>Фирсов М.А.</w:t>
            </w:r>
          </w:p>
        </w:tc>
      </w:tr>
    </w:tbl>
    <w:p w14:paraId="6DABB558" w14:textId="77777777" w:rsidR="00530301" w:rsidRDefault="00530301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6F58DBF7" w14:textId="77777777" w:rsidR="00530301" w:rsidRDefault="00530301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3EFB7B41" w14:textId="77777777" w:rsidR="00530301" w:rsidRDefault="00530301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14:paraId="50B45570" w14:textId="77777777" w:rsidR="00530301" w:rsidRDefault="00530301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2020</w:t>
      </w:r>
    </w:p>
    <w:p w14:paraId="313E87F3" w14:textId="77777777" w:rsidR="00530301" w:rsidRDefault="00530301">
      <w:pPr>
        <w:pageBreakBefore/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lastRenderedPageBreak/>
        <w:t>ЗАДАНИЕ</w:t>
      </w:r>
    </w:p>
    <w:p w14:paraId="46F23C16" w14:textId="77777777" w:rsidR="00530301" w:rsidRDefault="00530301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на курсовую работу (курсовой проект)</w:t>
      </w:r>
    </w:p>
    <w:p w14:paraId="55F7E46B" w14:textId="77777777" w:rsidR="00530301" w:rsidRDefault="00530301">
      <w:pPr>
        <w:rPr>
          <w:b/>
          <w:caps/>
          <w:color w:val="000000"/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171"/>
        <w:gridCol w:w="2383"/>
        <w:gridCol w:w="3084"/>
      </w:tblGrid>
      <w:tr w:rsidR="00530301" w14:paraId="5EBAA3AF" w14:textId="77777777">
        <w:trPr>
          <w:trHeight w:val="817"/>
        </w:trPr>
        <w:tc>
          <w:tcPr>
            <w:tcW w:w="9638" w:type="dxa"/>
            <w:gridSpan w:val="3"/>
            <w:shd w:val="clear" w:color="auto" w:fill="auto"/>
          </w:tcPr>
          <w:p w14:paraId="2202C134" w14:textId="77777777" w:rsidR="00530301" w:rsidRPr="0009314E" w:rsidRDefault="00530301">
            <w:pPr>
              <w:spacing w:line="360" w:lineRule="auto"/>
            </w:pPr>
            <w:r>
              <w:rPr>
                <w:color w:val="000000"/>
                <w:sz w:val="28"/>
                <w:szCs w:val="28"/>
              </w:rPr>
              <w:t xml:space="preserve">Студент </w:t>
            </w:r>
            <w:r w:rsidR="0009314E">
              <w:rPr>
                <w:color w:val="000000"/>
                <w:sz w:val="28"/>
                <w:szCs w:val="28"/>
              </w:rPr>
              <w:t>Рыжих Р.В.</w:t>
            </w:r>
          </w:p>
        </w:tc>
      </w:tr>
      <w:tr w:rsidR="00530301" w14:paraId="0CB6D98C" w14:textId="77777777">
        <w:trPr>
          <w:trHeight w:val="687"/>
        </w:trPr>
        <w:tc>
          <w:tcPr>
            <w:tcW w:w="9638" w:type="dxa"/>
            <w:gridSpan w:val="3"/>
            <w:shd w:val="clear" w:color="auto" w:fill="auto"/>
          </w:tcPr>
          <w:p w14:paraId="39264877" w14:textId="77777777" w:rsidR="00530301" w:rsidRDefault="00530301">
            <w:pPr>
              <w:spacing w:line="360" w:lineRule="auto"/>
            </w:pPr>
            <w:r>
              <w:rPr>
                <w:color w:val="000000"/>
                <w:sz w:val="28"/>
                <w:szCs w:val="28"/>
              </w:rPr>
              <w:t>Группа 938</w:t>
            </w:r>
            <w:r w:rsidR="0009314E">
              <w:rPr>
                <w:color w:val="000000"/>
                <w:sz w:val="28"/>
                <w:szCs w:val="28"/>
              </w:rPr>
              <w:t>2</w:t>
            </w:r>
          </w:p>
        </w:tc>
      </w:tr>
      <w:tr w:rsidR="00530301" w14:paraId="55AD5A66" w14:textId="77777777">
        <w:trPr>
          <w:trHeight w:val="1000"/>
        </w:trPr>
        <w:tc>
          <w:tcPr>
            <w:tcW w:w="9638" w:type="dxa"/>
            <w:gridSpan w:val="3"/>
            <w:shd w:val="clear" w:color="auto" w:fill="auto"/>
          </w:tcPr>
          <w:p w14:paraId="5DC47AF1" w14:textId="77777777" w:rsidR="00530301" w:rsidRDefault="00530301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Тема работы: </w:t>
            </w:r>
            <w:r w:rsidR="0009314E" w:rsidRPr="0009314E">
              <w:rPr>
                <w:color w:val="000000"/>
                <w:sz w:val="28"/>
                <w:szCs w:val="28"/>
              </w:rPr>
              <w:t>Статическое кодирование и декодирование текстового файла методами Хаффмана и Фано-Шеннона</w:t>
            </w:r>
            <w:r w:rsidR="0009314E">
              <w:rPr>
                <w:color w:val="000000"/>
                <w:sz w:val="28"/>
                <w:szCs w:val="28"/>
              </w:rPr>
              <w:t>. Текущий контроль.</w:t>
            </w:r>
          </w:p>
        </w:tc>
      </w:tr>
      <w:tr w:rsidR="00530301" w14:paraId="081DE593" w14:textId="77777777">
        <w:trPr>
          <w:trHeight w:val="2022"/>
        </w:trPr>
        <w:tc>
          <w:tcPr>
            <w:tcW w:w="9638" w:type="dxa"/>
            <w:gridSpan w:val="3"/>
            <w:shd w:val="clear" w:color="auto" w:fill="auto"/>
          </w:tcPr>
          <w:p w14:paraId="7671D5A4" w14:textId="77777777" w:rsidR="00530301" w:rsidRDefault="00530301">
            <w:pPr>
              <w:spacing w:line="360" w:lineRule="auto"/>
            </w:pPr>
            <w:r>
              <w:rPr>
                <w:color w:val="000000"/>
                <w:sz w:val="28"/>
                <w:szCs w:val="28"/>
              </w:rPr>
              <w:t xml:space="preserve">Исходные данные: </w:t>
            </w:r>
            <w:r w:rsidR="0009314E">
              <w:rPr>
                <w:color w:val="000000"/>
                <w:sz w:val="28"/>
                <w:szCs w:val="28"/>
              </w:rPr>
              <w:t>входная строка (из файла, из консоли или случайно-сгенерированная) для дальнейшего кодирования и декодирования методами Хаффмана и Фано-Шеннона и проверки пользователя (студента) на знания этих тем.</w:t>
            </w:r>
          </w:p>
        </w:tc>
      </w:tr>
      <w:tr w:rsidR="00530301" w14:paraId="6A736E19" w14:textId="77777777">
        <w:trPr>
          <w:trHeight w:val="3256"/>
        </w:trPr>
        <w:tc>
          <w:tcPr>
            <w:tcW w:w="9638" w:type="dxa"/>
            <w:gridSpan w:val="3"/>
            <w:shd w:val="clear" w:color="auto" w:fill="auto"/>
          </w:tcPr>
          <w:p w14:paraId="7DFCE894" w14:textId="77777777" w:rsidR="00530301" w:rsidRDefault="00530301">
            <w:pPr>
              <w:spacing w:line="360" w:lineRule="auto"/>
            </w:pPr>
            <w:r>
              <w:rPr>
                <w:color w:val="000000"/>
                <w:sz w:val="28"/>
                <w:szCs w:val="28"/>
              </w:rPr>
              <w:t>Содержание пояснительной записки: «Содержание», «Введение», «Основные теоретические сведения», «Описание алгоритмов», «Описание структур данных и используемых функций», «</w:t>
            </w:r>
            <w:r w:rsidR="0009314E">
              <w:rPr>
                <w:color w:val="000000"/>
                <w:sz w:val="28"/>
                <w:szCs w:val="28"/>
              </w:rPr>
              <w:t>Текущий контроль</w:t>
            </w:r>
            <w:r>
              <w:rPr>
                <w:color w:val="000000"/>
                <w:sz w:val="28"/>
                <w:szCs w:val="28"/>
              </w:rPr>
              <w:t>», «Тестирование», «Заключение», «Исходный код программы»</w:t>
            </w:r>
          </w:p>
        </w:tc>
      </w:tr>
      <w:tr w:rsidR="00530301" w14:paraId="7C4037EE" w14:textId="77777777">
        <w:trPr>
          <w:trHeight w:val="1331"/>
        </w:trPr>
        <w:tc>
          <w:tcPr>
            <w:tcW w:w="9638" w:type="dxa"/>
            <w:gridSpan w:val="3"/>
            <w:shd w:val="clear" w:color="auto" w:fill="auto"/>
          </w:tcPr>
          <w:p w14:paraId="6953AA7E" w14:textId="77777777" w:rsidR="00530301" w:rsidRDefault="00530301">
            <w:pPr>
              <w:spacing w:line="360" w:lineRule="auto"/>
            </w:pPr>
            <w:r>
              <w:rPr>
                <w:color w:val="000000"/>
                <w:sz w:val="28"/>
                <w:szCs w:val="28"/>
              </w:rPr>
              <w:t>Предполагаемый объем пояснительной записки:</w:t>
            </w:r>
          </w:p>
          <w:p w14:paraId="49C095D0" w14:textId="77777777" w:rsidR="00530301" w:rsidRDefault="00530301">
            <w:pPr>
              <w:spacing w:line="360" w:lineRule="auto"/>
            </w:pPr>
            <w:r>
              <w:rPr>
                <w:color w:val="000000"/>
                <w:sz w:val="28"/>
                <w:szCs w:val="28"/>
              </w:rPr>
              <w:t xml:space="preserve">Не менее </w:t>
            </w:r>
            <w:r w:rsidR="0009314E">
              <w:rPr>
                <w:color w:val="000000"/>
                <w:sz w:val="28"/>
                <w:szCs w:val="28"/>
              </w:rPr>
              <w:t>20</w:t>
            </w:r>
            <w:r>
              <w:rPr>
                <w:color w:val="000000"/>
                <w:sz w:val="28"/>
                <w:szCs w:val="28"/>
              </w:rPr>
              <w:t xml:space="preserve"> страниц.</w:t>
            </w:r>
          </w:p>
        </w:tc>
      </w:tr>
      <w:tr w:rsidR="00530301" w14:paraId="36C28929" w14:textId="77777777">
        <w:trPr>
          <w:trHeight w:val="843"/>
        </w:trPr>
        <w:tc>
          <w:tcPr>
            <w:tcW w:w="9638" w:type="dxa"/>
            <w:gridSpan w:val="3"/>
            <w:shd w:val="clear" w:color="auto" w:fill="auto"/>
          </w:tcPr>
          <w:p w14:paraId="46AEB0D4" w14:textId="77777777" w:rsidR="00530301" w:rsidRDefault="00530301">
            <w:pPr>
              <w:spacing w:line="360" w:lineRule="auto"/>
            </w:pPr>
            <w:r>
              <w:rPr>
                <w:color w:val="000000"/>
                <w:sz w:val="28"/>
                <w:szCs w:val="28"/>
              </w:rPr>
              <w:t xml:space="preserve">Дата выдачи задания: </w:t>
            </w:r>
            <w:r w:rsidR="0009314E">
              <w:rPr>
                <w:color w:val="000000"/>
                <w:sz w:val="28"/>
                <w:szCs w:val="28"/>
              </w:rPr>
              <w:t>31</w:t>
            </w:r>
            <w:r>
              <w:rPr>
                <w:color w:val="000000"/>
                <w:sz w:val="28"/>
                <w:szCs w:val="28"/>
              </w:rPr>
              <w:t>.1</w:t>
            </w:r>
            <w:r w:rsidR="0009314E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.2020</w:t>
            </w:r>
          </w:p>
        </w:tc>
      </w:tr>
      <w:tr w:rsidR="00530301" w14:paraId="178BF623" w14:textId="77777777">
        <w:trPr>
          <w:trHeight w:val="827"/>
        </w:trPr>
        <w:tc>
          <w:tcPr>
            <w:tcW w:w="9638" w:type="dxa"/>
            <w:gridSpan w:val="3"/>
            <w:shd w:val="clear" w:color="auto" w:fill="auto"/>
          </w:tcPr>
          <w:p w14:paraId="6014C30F" w14:textId="77777777" w:rsidR="00530301" w:rsidRDefault="00530301">
            <w:pPr>
              <w:spacing w:line="360" w:lineRule="auto"/>
            </w:pPr>
            <w:r>
              <w:rPr>
                <w:color w:val="000000"/>
                <w:sz w:val="28"/>
                <w:szCs w:val="28"/>
              </w:rPr>
              <w:t xml:space="preserve">Дата сдачи реферата: </w:t>
            </w:r>
            <w:r w:rsidR="0009314E">
              <w:rPr>
                <w:color w:val="000000"/>
                <w:sz w:val="28"/>
                <w:szCs w:val="28"/>
              </w:rPr>
              <w:t>20</w:t>
            </w:r>
            <w:r>
              <w:rPr>
                <w:color w:val="000000"/>
                <w:sz w:val="28"/>
                <w:szCs w:val="28"/>
              </w:rPr>
              <w:t>.12.2020</w:t>
            </w:r>
          </w:p>
        </w:tc>
      </w:tr>
      <w:tr w:rsidR="00530301" w14:paraId="75C51C72" w14:textId="77777777">
        <w:trPr>
          <w:trHeight w:val="549"/>
        </w:trPr>
        <w:tc>
          <w:tcPr>
            <w:tcW w:w="9638" w:type="dxa"/>
            <w:gridSpan w:val="3"/>
            <w:shd w:val="clear" w:color="auto" w:fill="auto"/>
          </w:tcPr>
          <w:p w14:paraId="6F6E4E77" w14:textId="77777777" w:rsidR="00530301" w:rsidRDefault="00530301">
            <w:pPr>
              <w:spacing w:line="360" w:lineRule="auto"/>
            </w:pPr>
            <w:r>
              <w:rPr>
                <w:color w:val="000000"/>
                <w:sz w:val="28"/>
                <w:szCs w:val="28"/>
              </w:rPr>
              <w:t xml:space="preserve">Дата защиты реферата: </w:t>
            </w:r>
            <w:r w:rsidR="0009314E">
              <w:rPr>
                <w:color w:val="000000"/>
                <w:sz w:val="28"/>
                <w:szCs w:val="28"/>
              </w:rPr>
              <w:t>20</w:t>
            </w:r>
            <w:r>
              <w:rPr>
                <w:color w:val="000000"/>
                <w:sz w:val="28"/>
                <w:szCs w:val="28"/>
              </w:rPr>
              <w:t>.12.2020</w:t>
            </w:r>
          </w:p>
        </w:tc>
      </w:tr>
      <w:tr w:rsidR="00530301" w14:paraId="6C10E59C" w14:textId="77777777">
        <w:trPr>
          <w:trHeight w:val="614"/>
        </w:trPr>
        <w:tc>
          <w:tcPr>
            <w:tcW w:w="4171" w:type="dxa"/>
            <w:shd w:val="clear" w:color="auto" w:fill="auto"/>
            <w:vAlign w:val="bottom"/>
          </w:tcPr>
          <w:p w14:paraId="25E12CF0" w14:textId="77777777" w:rsidR="00530301" w:rsidRDefault="00530301">
            <w:r>
              <w:rPr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38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A85BFD7" w14:textId="77777777" w:rsidR="00530301" w:rsidRDefault="00530301">
            <w:pPr>
              <w:snapToGri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084" w:type="dxa"/>
            <w:shd w:val="clear" w:color="auto" w:fill="auto"/>
            <w:vAlign w:val="bottom"/>
          </w:tcPr>
          <w:p w14:paraId="081D6DFB" w14:textId="77777777" w:rsidR="00530301" w:rsidRDefault="0009314E">
            <w:pPr>
              <w:jc w:val="center"/>
            </w:pPr>
            <w:r>
              <w:rPr>
                <w:color w:val="000000"/>
                <w:sz w:val="28"/>
                <w:szCs w:val="28"/>
              </w:rPr>
              <w:t>Рыжих Р.В.</w:t>
            </w:r>
          </w:p>
        </w:tc>
      </w:tr>
      <w:tr w:rsidR="00530301" w14:paraId="23D8A2BF" w14:textId="77777777">
        <w:trPr>
          <w:trHeight w:val="614"/>
        </w:trPr>
        <w:tc>
          <w:tcPr>
            <w:tcW w:w="4171" w:type="dxa"/>
            <w:shd w:val="clear" w:color="auto" w:fill="auto"/>
            <w:vAlign w:val="bottom"/>
          </w:tcPr>
          <w:p w14:paraId="5F45910C" w14:textId="77777777" w:rsidR="00530301" w:rsidRDefault="00530301"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3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DA7179" w14:textId="77777777" w:rsidR="00530301" w:rsidRDefault="00530301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084" w:type="dxa"/>
            <w:shd w:val="clear" w:color="auto" w:fill="auto"/>
            <w:vAlign w:val="bottom"/>
          </w:tcPr>
          <w:p w14:paraId="793FE8F3" w14:textId="77777777" w:rsidR="00530301" w:rsidRDefault="0009314E">
            <w:pPr>
              <w:jc w:val="center"/>
            </w:pPr>
            <w:r>
              <w:rPr>
                <w:color w:val="000000"/>
                <w:sz w:val="28"/>
                <w:szCs w:val="28"/>
              </w:rPr>
              <w:t>Фирсов М.А.</w:t>
            </w:r>
          </w:p>
        </w:tc>
      </w:tr>
    </w:tbl>
    <w:p w14:paraId="48E84597" w14:textId="77777777" w:rsidR="00530301" w:rsidRDefault="00530301">
      <w:pPr>
        <w:rPr>
          <w:b/>
          <w:caps/>
          <w:color w:val="000000"/>
          <w:sz w:val="28"/>
          <w:szCs w:val="28"/>
        </w:rPr>
      </w:pPr>
    </w:p>
    <w:p w14:paraId="11C28148" w14:textId="77777777" w:rsidR="00530301" w:rsidRDefault="00530301" w:rsidP="001B67AA">
      <w:pPr>
        <w:pageBreakBefore/>
        <w:spacing w:line="360" w:lineRule="auto"/>
        <w:jc w:val="center"/>
      </w:pPr>
      <w:r>
        <w:rPr>
          <w:b/>
          <w:caps/>
          <w:sz w:val="28"/>
          <w:szCs w:val="28"/>
        </w:rPr>
        <w:lastRenderedPageBreak/>
        <w:t>Аннотация</w:t>
      </w:r>
    </w:p>
    <w:p w14:paraId="6DE66F4F" w14:textId="77777777" w:rsidR="00530301" w:rsidRDefault="00530301" w:rsidP="001B67AA">
      <w:pPr>
        <w:spacing w:line="360" w:lineRule="auto"/>
        <w:ind w:firstLine="851"/>
        <w:jc w:val="both"/>
      </w:pPr>
      <w:r>
        <w:rPr>
          <w:color w:val="000000"/>
          <w:sz w:val="28"/>
          <w:szCs w:val="28"/>
        </w:rPr>
        <w:t xml:space="preserve">В данной курсовой работе была реализована программа, которая выполняет </w:t>
      </w:r>
      <w:r w:rsidR="0009314E">
        <w:rPr>
          <w:color w:val="000000"/>
          <w:sz w:val="28"/>
          <w:szCs w:val="28"/>
        </w:rPr>
        <w:t>статическое</w:t>
      </w:r>
      <w:r>
        <w:rPr>
          <w:color w:val="000000"/>
          <w:sz w:val="28"/>
          <w:szCs w:val="28"/>
        </w:rPr>
        <w:t xml:space="preserve"> кодирование и декодирование Хаффмана</w:t>
      </w:r>
      <w:r w:rsidR="0009314E">
        <w:rPr>
          <w:color w:val="000000"/>
          <w:sz w:val="28"/>
          <w:szCs w:val="28"/>
        </w:rPr>
        <w:t xml:space="preserve"> и Фано-Шеннона</w:t>
      </w:r>
      <w:r>
        <w:rPr>
          <w:color w:val="000000"/>
          <w:sz w:val="28"/>
          <w:szCs w:val="28"/>
        </w:rPr>
        <w:t>.</w:t>
      </w:r>
      <w:r w:rsidR="0009314E">
        <w:rPr>
          <w:color w:val="000000"/>
          <w:sz w:val="28"/>
          <w:szCs w:val="28"/>
        </w:rPr>
        <w:t xml:space="preserve"> Текущий контроль включает в себя вывод заданий по переданному тексту</w:t>
      </w:r>
      <w:r w:rsidR="001B67AA">
        <w:rPr>
          <w:color w:val="000000"/>
          <w:sz w:val="28"/>
          <w:szCs w:val="28"/>
        </w:rPr>
        <w:t xml:space="preserve"> и проверке студента на знание кодирования и декодирования методами Хаффмана и Фано-Шеннона</w:t>
      </w:r>
      <w:r>
        <w:rPr>
          <w:color w:val="000000"/>
          <w:sz w:val="28"/>
          <w:szCs w:val="28"/>
        </w:rPr>
        <w:t xml:space="preserve">. Реализованную программу можно использовать в обучении для </w:t>
      </w:r>
      <w:r w:rsidR="001B67AA">
        <w:rPr>
          <w:color w:val="000000"/>
          <w:sz w:val="28"/>
          <w:szCs w:val="28"/>
        </w:rPr>
        <w:t>проверки знаний студентов.</w:t>
      </w:r>
    </w:p>
    <w:p w14:paraId="3C4926D4" w14:textId="77777777" w:rsidR="0009314E" w:rsidRDefault="0009314E">
      <w:pPr>
        <w:spacing w:line="360" w:lineRule="auto"/>
        <w:jc w:val="center"/>
        <w:rPr>
          <w:b/>
          <w:caps/>
          <w:sz w:val="28"/>
          <w:szCs w:val="28"/>
        </w:rPr>
      </w:pPr>
    </w:p>
    <w:p w14:paraId="5D637A0A" w14:textId="77777777" w:rsidR="009B3EF1" w:rsidRDefault="009B3EF1">
      <w:pPr>
        <w:spacing w:line="360" w:lineRule="auto"/>
        <w:jc w:val="center"/>
        <w:rPr>
          <w:b/>
          <w:caps/>
          <w:sz w:val="28"/>
          <w:szCs w:val="28"/>
        </w:rPr>
      </w:pPr>
    </w:p>
    <w:p w14:paraId="4C4DC878" w14:textId="77777777" w:rsidR="009B3EF1" w:rsidRPr="001B67AA" w:rsidRDefault="009B3EF1">
      <w:pPr>
        <w:spacing w:line="360" w:lineRule="auto"/>
        <w:jc w:val="center"/>
        <w:rPr>
          <w:b/>
          <w:caps/>
          <w:sz w:val="28"/>
          <w:szCs w:val="28"/>
        </w:rPr>
      </w:pPr>
    </w:p>
    <w:p w14:paraId="5F108094" w14:textId="77777777" w:rsidR="0009314E" w:rsidRPr="001B67AA" w:rsidRDefault="0009314E">
      <w:pPr>
        <w:spacing w:line="360" w:lineRule="auto"/>
        <w:jc w:val="center"/>
        <w:rPr>
          <w:b/>
          <w:caps/>
          <w:sz w:val="28"/>
          <w:szCs w:val="28"/>
        </w:rPr>
      </w:pPr>
    </w:p>
    <w:p w14:paraId="17219791" w14:textId="77777777" w:rsidR="0009314E" w:rsidRPr="001B67AA" w:rsidRDefault="0009314E">
      <w:pPr>
        <w:spacing w:line="360" w:lineRule="auto"/>
        <w:jc w:val="center"/>
        <w:rPr>
          <w:b/>
          <w:caps/>
          <w:sz w:val="28"/>
          <w:szCs w:val="28"/>
        </w:rPr>
      </w:pPr>
    </w:p>
    <w:p w14:paraId="7EC05B6E" w14:textId="77777777" w:rsidR="0009314E" w:rsidRPr="001B67AA" w:rsidRDefault="0009314E">
      <w:pPr>
        <w:spacing w:line="360" w:lineRule="auto"/>
        <w:jc w:val="center"/>
        <w:rPr>
          <w:b/>
          <w:caps/>
          <w:sz w:val="28"/>
          <w:szCs w:val="28"/>
        </w:rPr>
      </w:pPr>
    </w:p>
    <w:p w14:paraId="34808F49" w14:textId="77777777" w:rsidR="00530301" w:rsidRDefault="00530301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 w14:paraId="4305B4F7" w14:textId="77777777" w:rsidR="001B67AA" w:rsidRPr="001B67AA" w:rsidRDefault="001B67AA" w:rsidP="001B67AA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B67AA">
        <w:rPr>
          <w:sz w:val="28"/>
          <w:szCs w:val="28"/>
          <w:lang w:val="en-US"/>
        </w:rPr>
        <w:t>In this course work, a program was implemented that performs static encoding and decoding of Huffman and Fano-Shannon. The current control includes the output of assignments according to the transmitted text and the student's verification of knowledge of encoding and decoding using the Huffman and Fano-Shannon methods. The implemented program can be used in teaching to test the knowledge of students.</w:t>
      </w:r>
    </w:p>
    <w:p w14:paraId="4CFC5294" w14:textId="77777777" w:rsidR="003E56F3" w:rsidRPr="000732F5" w:rsidRDefault="00530301" w:rsidP="000732F5">
      <w:pPr>
        <w:pageBreakBefore/>
        <w:spacing w:line="360" w:lineRule="auto"/>
        <w:jc w:val="center"/>
        <w:rPr>
          <w:lang w:val="en-US"/>
        </w:rPr>
      </w:pPr>
      <w:r>
        <w:rPr>
          <w:b/>
          <w:caps/>
          <w:sz w:val="28"/>
          <w:szCs w:val="28"/>
        </w:rPr>
        <w:lastRenderedPageBreak/>
        <w:t>содержание</w:t>
      </w:r>
    </w:p>
    <w:p w14:paraId="06F8D25C" w14:textId="01A71E97" w:rsidR="003E56F3" w:rsidRDefault="003E56F3">
      <w:pPr>
        <w:pStyle w:val="1b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9378001" w:history="1">
        <w:r w:rsidRPr="00A45BE5">
          <w:rPr>
            <w:rStyle w:val="a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1C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AAB7B1" w14:textId="6E8AE361" w:rsidR="003E56F3" w:rsidRDefault="003E56F3">
      <w:pPr>
        <w:pStyle w:val="1b"/>
        <w:tabs>
          <w:tab w:val="right" w:leader="dot" w:pos="9628"/>
        </w:tabs>
        <w:rPr>
          <w:noProof/>
        </w:rPr>
      </w:pPr>
      <w:hyperlink w:anchor="_Toc59378002" w:history="1">
        <w:r w:rsidRPr="00A45BE5">
          <w:rPr>
            <w:rStyle w:val="aa"/>
            <w:bCs/>
            <w:iCs/>
            <w:noProof/>
          </w:rPr>
          <w:t>Основные теоретические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1C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55B17B" w14:textId="3CBE794C" w:rsidR="003E56F3" w:rsidRDefault="003E56F3">
      <w:pPr>
        <w:pStyle w:val="1b"/>
        <w:tabs>
          <w:tab w:val="right" w:leader="dot" w:pos="9628"/>
        </w:tabs>
        <w:rPr>
          <w:noProof/>
        </w:rPr>
      </w:pPr>
      <w:hyperlink w:anchor="_Toc59378003" w:history="1">
        <w:r w:rsidRPr="00A45BE5">
          <w:rPr>
            <w:rStyle w:val="aa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1C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868DA9" w14:textId="23831B76" w:rsidR="003E56F3" w:rsidRDefault="003E56F3">
      <w:pPr>
        <w:pStyle w:val="1b"/>
        <w:tabs>
          <w:tab w:val="right" w:leader="dot" w:pos="9628"/>
        </w:tabs>
        <w:rPr>
          <w:noProof/>
        </w:rPr>
      </w:pPr>
      <w:hyperlink w:anchor="_Toc59378004" w:history="1">
        <w:r w:rsidRPr="00A45BE5">
          <w:rPr>
            <w:rStyle w:val="aa"/>
            <w:noProof/>
          </w:rPr>
          <w:t>Описание структур данных и используемых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1C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F534EE" w14:textId="4B66396E" w:rsidR="003E56F3" w:rsidRDefault="003E56F3">
      <w:pPr>
        <w:pStyle w:val="28"/>
        <w:tabs>
          <w:tab w:val="right" w:leader="dot" w:pos="9628"/>
        </w:tabs>
        <w:rPr>
          <w:noProof/>
        </w:rPr>
      </w:pPr>
      <w:hyperlink w:anchor="_Toc59378005" w:history="1">
        <w:r w:rsidRPr="00A45BE5">
          <w:rPr>
            <w:rStyle w:val="aa"/>
            <w:noProof/>
          </w:rPr>
          <w:t>Структуры данных для реализации деревьев Фано-Шеннона и Хаффмана: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1C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FC7291" w14:textId="03F11351" w:rsidR="003E56F3" w:rsidRDefault="003E56F3">
      <w:pPr>
        <w:pStyle w:val="28"/>
        <w:tabs>
          <w:tab w:val="right" w:leader="dot" w:pos="9628"/>
        </w:tabs>
        <w:rPr>
          <w:noProof/>
        </w:rPr>
      </w:pPr>
      <w:hyperlink w:anchor="_Toc59378006" w:history="1">
        <w:r w:rsidRPr="00A45BE5">
          <w:rPr>
            <w:rStyle w:val="aa"/>
            <w:noProof/>
          </w:rPr>
          <w:t>Используемые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1C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C3F1ED" w14:textId="655EC089" w:rsidR="003E56F3" w:rsidRDefault="003E56F3">
      <w:pPr>
        <w:pStyle w:val="1b"/>
        <w:tabs>
          <w:tab w:val="right" w:leader="dot" w:pos="9628"/>
        </w:tabs>
        <w:rPr>
          <w:noProof/>
        </w:rPr>
      </w:pPr>
      <w:hyperlink w:anchor="_Toc59378007" w:history="1">
        <w:r w:rsidRPr="00A45BE5">
          <w:rPr>
            <w:rStyle w:val="aa"/>
            <w:noProof/>
          </w:rPr>
          <w:t>Описание интерфейса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1CE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424F55A" w14:textId="35DAAED4" w:rsidR="003E56F3" w:rsidRDefault="003E56F3">
      <w:pPr>
        <w:pStyle w:val="1b"/>
        <w:tabs>
          <w:tab w:val="right" w:leader="dot" w:pos="9628"/>
        </w:tabs>
        <w:rPr>
          <w:noProof/>
        </w:rPr>
      </w:pPr>
      <w:hyperlink w:anchor="_Toc59378008" w:history="1">
        <w:r w:rsidRPr="00A45BE5">
          <w:rPr>
            <w:rStyle w:val="aa"/>
            <w:noProof/>
          </w:rPr>
          <w:t>ТЕКУЩИЙ КОНТРОЛЬ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1CE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8E558E2" w14:textId="247BC434" w:rsidR="003E56F3" w:rsidRDefault="003E56F3">
      <w:pPr>
        <w:pStyle w:val="1b"/>
        <w:tabs>
          <w:tab w:val="right" w:leader="dot" w:pos="9628"/>
        </w:tabs>
        <w:rPr>
          <w:noProof/>
        </w:rPr>
      </w:pPr>
      <w:hyperlink w:anchor="_Toc59378009" w:history="1">
        <w:r w:rsidRPr="00A45BE5">
          <w:rPr>
            <w:rStyle w:val="aa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_Toc59378009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1CE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18FB21C" w14:textId="3D6C4E75" w:rsidR="003E56F3" w:rsidRDefault="003E56F3">
      <w:pPr>
        <w:pStyle w:val="1b"/>
        <w:tabs>
          <w:tab w:val="right" w:leader="dot" w:pos="9628"/>
        </w:tabs>
        <w:rPr>
          <w:noProof/>
        </w:rPr>
      </w:pPr>
      <w:hyperlink w:anchor="_Toc59378010" w:history="1">
        <w:r w:rsidRPr="00A45BE5">
          <w:rPr>
            <w:rStyle w:val="aa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_Toc59378010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1CE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0B0DE79" w14:textId="5A6E4CB5" w:rsidR="003E56F3" w:rsidRDefault="003E56F3">
      <w:pPr>
        <w:pStyle w:val="1b"/>
        <w:tabs>
          <w:tab w:val="right" w:leader="dot" w:pos="9628"/>
        </w:tabs>
        <w:rPr>
          <w:noProof/>
        </w:rPr>
      </w:pPr>
      <w:hyperlink w:anchor="_Toc59378011" w:history="1">
        <w:r w:rsidRPr="00A45BE5">
          <w:rPr>
            <w:rStyle w:val="aa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_Toc59378011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1CE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C539D01" w14:textId="0BC4A957" w:rsidR="003E56F3" w:rsidRDefault="003E56F3">
      <w:pPr>
        <w:pStyle w:val="1b"/>
        <w:tabs>
          <w:tab w:val="right" w:leader="dot" w:pos="9628"/>
        </w:tabs>
        <w:rPr>
          <w:noProof/>
        </w:rPr>
      </w:pPr>
      <w:hyperlink w:anchor="_Toc59378012" w:history="1">
        <w:r w:rsidRPr="00A45BE5">
          <w:rPr>
            <w:rStyle w:val="aa"/>
            <w:rFonts w:eastAsia="Calibri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_Toc59378012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1CE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EBAE90E" w14:textId="4C040186" w:rsidR="003E56F3" w:rsidRDefault="003E56F3">
      <w:pPr>
        <w:pStyle w:val="1b"/>
        <w:tabs>
          <w:tab w:val="right" w:leader="dot" w:pos="9628"/>
        </w:tabs>
        <w:rPr>
          <w:noProof/>
        </w:rPr>
      </w:pPr>
      <w:hyperlink w:anchor="_Toc59378013" w:history="1">
        <w:r w:rsidRPr="00A45BE5">
          <w:rPr>
            <w:rStyle w:val="aa"/>
            <w:rFonts w:eastAsia="Calibri"/>
            <w:noProof/>
          </w:rPr>
          <w:t>ИСХОДНЫЙ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_Toc59378013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1CE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38BB90B" w14:textId="77777777" w:rsidR="003E56F3" w:rsidRDefault="003E56F3">
      <w:r>
        <w:rPr>
          <w:b/>
          <w:bCs/>
        </w:rPr>
        <w:fldChar w:fldCharType="end"/>
      </w:r>
    </w:p>
    <w:p w14:paraId="0246B7B0" w14:textId="77777777" w:rsidR="00530301" w:rsidRPr="001B67AA" w:rsidRDefault="00530301">
      <w:pPr>
        <w:spacing w:line="360" w:lineRule="auto"/>
        <w:jc w:val="center"/>
        <w:rPr>
          <w:b/>
          <w:bCs/>
          <w:caps/>
          <w:sz w:val="28"/>
          <w:szCs w:val="28"/>
          <w:lang w:val="en-US"/>
        </w:rPr>
      </w:pPr>
    </w:p>
    <w:p w14:paraId="6E01827F" w14:textId="77777777" w:rsidR="00530301" w:rsidRDefault="003E56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F83EBF" w14:textId="77777777" w:rsidR="00530301" w:rsidRPr="003E56F3" w:rsidRDefault="003E56F3" w:rsidP="003E56F3">
      <w:pPr>
        <w:pStyle w:val="1"/>
      </w:pPr>
      <w:bookmarkStart w:id="0" w:name="_Toc59378001"/>
      <w:r w:rsidRPr="003E56F3">
        <w:lastRenderedPageBreak/>
        <w:t>ВВЕДЕНИЕ</w:t>
      </w:r>
      <w:bookmarkEnd w:id="0"/>
    </w:p>
    <w:p w14:paraId="308BF27D" w14:textId="77777777" w:rsidR="00530301" w:rsidRDefault="00530301">
      <w:pPr>
        <w:spacing w:line="360" w:lineRule="auto"/>
        <w:ind w:firstLine="709"/>
        <w:jc w:val="both"/>
      </w:pPr>
    </w:p>
    <w:p w14:paraId="03E27BBB" w14:textId="77777777" w:rsidR="00530301" w:rsidRDefault="00530301">
      <w:pPr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В данной курсовой работе были реализованы </w:t>
      </w:r>
      <w:r w:rsidR="009B3EF1">
        <w:rPr>
          <w:color w:val="000000"/>
          <w:sz w:val="28"/>
          <w:szCs w:val="28"/>
        </w:rPr>
        <w:t>статическое кодирование и декодирование методами Хаффмана и Фано-Шеннона, а также реализован текущий контроль студентов.</w:t>
      </w:r>
    </w:p>
    <w:p w14:paraId="22B17201" w14:textId="77777777" w:rsidR="00530301" w:rsidRDefault="0053030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C6F4544" w14:textId="77777777" w:rsidR="00530301" w:rsidRDefault="00530301">
      <w:pPr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>Цель:</w:t>
      </w:r>
    </w:p>
    <w:p w14:paraId="23C0FE52" w14:textId="77777777" w:rsidR="00530301" w:rsidRDefault="00530301">
      <w:pPr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Целью данной работы является </w:t>
      </w:r>
      <w:r w:rsidR="009B3EF1">
        <w:rPr>
          <w:color w:val="000000"/>
          <w:sz w:val="28"/>
          <w:szCs w:val="28"/>
        </w:rPr>
        <w:t>реализация работы статического кодирования и декодирования Хаффмана и Фано-Шеннона, а также реализация текущего контроля студентов.</w:t>
      </w:r>
    </w:p>
    <w:p w14:paraId="3DE9679B" w14:textId="77777777" w:rsidR="00530301" w:rsidRDefault="0053030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E387AA7" w14:textId="77777777" w:rsidR="00530301" w:rsidRDefault="00530301">
      <w:pPr>
        <w:pStyle w:val="af"/>
        <w:spacing w:line="360" w:lineRule="auto"/>
        <w:ind w:firstLine="709"/>
        <w:jc w:val="both"/>
      </w:pPr>
      <w:r>
        <w:rPr>
          <w:b w:val="0"/>
          <w:color w:val="000000"/>
          <w:szCs w:val="28"/>
        </w:rPr>
        <w:t>Для реализации данной цели нужно решить следующие задачи:</w:t>
      </w:r>
    </w:p>
    <w:p w14:paraId="17C62E3D" w14:textId="77777777" w:rsidR="00530301" w:rsidRDefault="00530301">
      <w:pPr>
        <w:pStyle w:val="af"/>
        <w:numPr>
          <w:ilvl w:val="0"/>
          <w:numId w:val="10"/>
        </w:numPr>
        <w:spacing w:line="360" w:lineRule="auto"/>
        <w:jc w:val="both"/>
      </w:pPr>
      <w:r>
        <w:rPr>
          <w:b w:val="0"/>
          <w:color w:val="000000"/>
          <w:szCs w:val="28"/>
        </w:rPr>
        <w:t>Собрать теоретические сведения по изучаемым алгоритмам, структуре данных и анализируемых функций</w:t>
      </w:r>
    </w:p>
    <w:p w14:paraId="28E89E46" w14:textId="77777777" w:rsidR="00530301" w:rsidRDefault="00530301">
      <w:pPr>
        <w:pStyle w:val="af"/>
        <w:numPr>
          <w:ilvl w:val="0"/>
          <w:numId w:val="10"/>
        </w:numPr>
        <w:spacing w:line="360" w:lineRule="auto"/>
        <w:jc w:val="both"/>
      </w:pPr>
      <w:r>
        <w:rPr>
          <w:b w:val="0"/>
          <w:color w:val="000000"/>
          <w:szCs w:val="28"/>
        </w:rPr>
        <w:t>На основе теоретических данных написать программу на языке С++, реализующую заданную структуру данных и необходимые алгоритмы</w:t>
      </w:r>
    </w:p>
    <w:p w14:paraId="7F0C9B2C" w14:textId="77777777" w:rsidR="003E56F3" w:rsidRDefault="00530301" w:rsidP="009B3EF1">
      <w:pPr>
        <w:pStyle w:val="af"/>
        <w:numPr>
          <w:ilvl w:val="0"/>
          <w:numId w:val="10"/>
        </w:numPr>
        <w:spacing w:line="360" w:lineRule="auto"/>
        <w:jc w:val="both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 xml:space="preserve">Реализовать </w:t>
      </w:r>
      <w:r w:rsidR="009B3EF1">
        <w:rPr>
          <w:b w:val="0"/>
          <w:color w:val="000000"/>
          <w:szCs w:val="28"/>
        </w:rPr>
        <w:t>текущий контроль студентов, для определения их понимания данной темы.</w:t>
      </w:r>
    </w:p>
    <w:p w14:paraId="21A9EC95" w14:textId="77777777" w:rsidR="00530301" w:rsidRPr="003E56F3" w:rsidRDefault="003E56F3" w:rsidP="003E56F3">
      <w:pPr>
        <w:pStyle w:val="1"/>
        <w:rPr>
          <w:bCs/>
          <w:iCs/>
        </w:rPr>
      </w:pPr>
      <w:r>
        <w:rPr>
          <w:b w:val="0"/>
          <w:color w:val="000000"/>
        </w:rPr>
        <w:br w:type="page"/>
      </w:r>
      <w:bookmarkStart w:id="1" w:name="_Toc59378002"/>
      <w:r w:rsidR="00530301" w:rsidRPr="003E56F3">
        <w:rPr>
          <w:bCs/>
          <w:iCs/>
        </w:rPr>
        <w:lastRenderedPageBreak/>
        <w:t>Основные теоретические положения</w:t>
      </w:r>
      <w:bookmarkEnd w:id="1"/>
    </w:p>
    <w:p w14:paraId="0EE5E4E0" w14:textId="77777777" w:rsidR="00530301" w:rsidRDefault="00530301">
      <w:pPr>
        <w:spacing w:line="360" w:lineRule="auto"/>
        <w:jc w:val="center"/>
        <w:rPr>
          <w:b/>
          <w:bCs/>
          <w:caps/>
          <w:color w:val="000000"/>
          <w:sz w:val="28"/>
          <w:szCs w:val="28"/>
        </w:rPr>
      </w:pPr>
    </w:p>
    <w:p w14:paraId="248A2990" w14:textId="77777777" w:rsidR="00DB26B2" w:rsidRPr="00154F33" w:rsidRDefault="00DB26B2" w:rsidP="00DB26B2">
      <w:pPr>
        <w:spacing w:after="4" w:line="360" w:lineRule="auto"/>
        <w:ind w:left="-15" w:firstLine="698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Кодирование — это преобразование информации из одной ее формы представления в другую, наиболее удобную для её хранения, передачи или обработки.</w:t>
      </w:r>
    </w:p>
    <w:p w14:paraId="63693807" w14:textId="77777777" w:rsidR="00DB26B2" w:rsidRPr="00154F33" w:rsidRDefault="00DB26B2" w:rsidP="00DB26B2">
      <w:pPr>
        <w:spacing w:after="115" w:line="360" w:lineRule="auto"/>
        <w:ind w:left="708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При кодировании используется двоичный код.</w:t>
      </w:r>
    </w:p>
    <w:p w14:paraId="56973FA8" w14:textId="77777777" w:rsidR="00DB26B2" w:rsidRPr="00154F33" w:rsidRDefault="00DB26B2" w:rsidP="00DB26B2">
      <w:pPr>
        <w:spacing w:after="4" w:line="360" w:lineRule="auto"/>
        <w:ind w:left="-15" w:firstLine="698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Кодирование алгоритмами Фано-Шеннона и Хаффмана производится  с помощью бинарных деревьев.</w:t>
      </w:r>
    </w:p>
    <w:p w14:paraId="0371E514" w14:textId="77777777" w:rsidR="00DB26B2" w:rsidRPr="00154F33" w:rsidRDefault="00DB26B2" w:rsidP="00DB26B2">
      <w:pPr>
        <w:spacing w:after="4" w:line="360" w:lineRule="auto"/>
        <w:ind w:left="-15" w:firstLine="698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Бинарное дерево - корневое дерево, каждая вершина которого имеет не более двух дочерних, чаще всего чётко упорядоченных : левую и правую вершин.</w:t>
      </w:r>
    </w:p>
    <w:p w14:paraId="436DE9F6" w14:textId="77777777" w:rsidR="00DB26B2" w:rsidRPr="00154F33" w:rsidRDefault="00DB26B2" w:rsidP="00DB26B2">
      <w:pPr>
        <w:spacing w:after="4" w:line="360" w:lineRule="auto"/>
        <w:ind w:left="-15" w:firstLine="698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 xml:space="preserve">Если каждый узел бинарного дерева, не являющийся листом, имеет непустые правые и левые поддеревья, то дерево называется строго бинарным деревом. </w:t>
      </w:r>
    </w:p>
    <w:p w14:paraId="6AB556F5" w14:textId="77777777" w:rsidR="00DB26B2" w:rsidRPr="00154F33" w:rsidRDefault="00DB26B2" w:rsidP="00DB26B2">
      <w:pPr>
        <w:spacing w:after="4" w:line="360" w:lineRule="auto"/>
        <w:ind w:left="-15" w:firstLine="698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Требования к бинарному кодовому дереву Фано-Шеннона: корнем дерева является множество всех кодируемых элементов, расположенных в порядке по убыванию веса или, если веса равны, по возрастанию кодов символов в таблице ASCII; любой левый брат всегда не превышает своего правого брата; разница весов между любыми двумя братьями всегда минимальна; если при разделении элемента на два других, оба элемента имеют одинаковый вес, то левым становится тот, первый символ которого идет в таблице ASCII раньше (для букв это алфавитный порядок).</w:t>
      </w:r>
    </w:p>
    <w:p w14:paraId="49D5F7FA" w14:textId="77777777" w:rsidR="00DB26B2" w:rsidRPr="00154F33" w:rsidRDefault="00DB26B2" w:rsidP="00DB26B2">
      <w:pPr>
        <w:spacing w:after="4" w:line="360" w:lineRule="auto"/>
        <w:ind w:left="-15" w:firstLine="698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Требования к бинарному кодовому дереву Хаффмана: изначально все элементы выстраиваются по убыванию весов или , если веса равны, по возрастанию кодов символов в таблице ASCII (для букв это алфавитный порядок) ; вес любого левого брата не превышает вес любого право брата; при объединении 2 элементов в один, новый элемент перемещается влево, пока слева от него не будет элемента большего чем он, а справа — не превышающего его ; если при объединении оба элемента равны по весу, то левым потомком становится последний элемент в списке, а правым — предпоследний.</w:t>
      </w:r>
    </w:p>
    <w:p w14:paraId="30971F24" w14:textId="77777777" w:rsidR="00DB26B2" w:rsidRPr="00154F33" w:rsidRDefault="00DB26B2" w:rsidP="00DB26B2">
      <w:pPr>
        <w:spacing w:after="4" w:line="360" w:lineRule="auto"/>
        <w:ind w:left="-15" w:firstLine="698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lastRenderedPageBreak/>
        <w:t>Декодирование — это процесс восстановления информации из ее представления в закодированном виде к исходному виду.</w:t>
      </w:r>
    </w:p>
    <w:p w14:paraId="30928271" w14:textId="77777777" w:rsidR="00DB26B2" w:rsidRPr="00154F33" w:rsidRDefault="00DB26B2" w:rsidP="00DB26B2">
      <w:pPr>
        <w:spacing w:after="4" w:line="360" w:lineRule="auto"/>
        <w:ind w:left="-15" w:firstLine="698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 xml:space="preserve">Алгоритм Фано-Шеннона — один из первых алгоритмов сжатия. Алгоритм использует коды переменной длины: часто встречающийся символ кодируется кодом меньшей длины, редко встречающийся — кодом большей длины. Коды Фано-Шеннона префиксные, то есть никакое кодовое слово не является префиксом любого другого. Это свойство позволяет однозначно декодировать любую последовательность кодовых слов. </w:t>
      </w:r>
    </w:p>
    <w:p w14:paraId="7FA30522" w14:textId="77777777" w:rsidR="00DB26B2" w:rsidRPr="00154F33" w:rsidRDefault="00DB26B2" w:rsidP="00DB26B2">
      <w:pPr>
        <w:spacing w:line="360" w:lineRule="auto"/>
        <w:ind w:left="-15" w:right="-13" w:firstLine="698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Один из первых алгоритмов эффективного кодирования информации был предложен Д.А.Хаффманом в 1952 году. Идея алгоритма состоит в следующем: зная вероятности появления символов в сообщении, можно описать процедуру построения кодов переменной длины, состоящих из целого количества битов. Символам с большей вероятностью ставятся в соответствие более короткие коды. В коде Хаффмана также никакое кодовое слово не является префиксом любого другого.</w:t>
      </w:r>
    </w:p>
    <w:p w14:paraId="2C08F29F" w14:textId="77777777" w:rsidR="00DB26B2" w:rsidRPr="00154F33" w:rsidRDefault="00DB26B2" w:rsidP="00DB26B2">
      <w:pPr>
        <w:spacing w:line="360" w:lineRule="auto"/>
        <w:ind w:left="-15" w:right="-13" w:firstLine="698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Оба алгоритма на вход получают таблицу частот символов и на основании этой таблицы строят бинарное дерево кодов символов. Затем с помощью этого дерева информация кодируется.</w:t>
      </w:r>
    </w:p>
    <w:p w14:paraId="6E508E9B" w14:textId="77777777" w:rsidR="00DB26B2" w:rsidRPr="00154F33" w:rsidRDefault="00DB26B2" w:rsidP="00DB26B2">
      <w:pPr>
        <w:spacing w:after="480" w:line="360" w:lineRule="auto"/>
        <w:ind w:left="-15" w:firstLine="698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Для декодирования также необходимо бинарное дерево, на основании которого восстанавливается закодированная информация.</w:t>
      </w:r>
    </w:p>
    <w:p w14:paraId="237BD023" w14:textId="0B21AE5C" w:rsidR="00530301" w:rsidRDefault="00902F26">
      <w:pPr>
        <w:pStyle w:val="1a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51657728" behindDoc="0" locked="0" layoutInCell="1" allowOverlap="1" wp14:anchorId="7FEA64A7" wp14:editId="3FB48366">
            <wp:simplePos x="0" y="0"/>
            <wp:positionH relativeFrom="column">
              <wp:posOffset>616585</wp:posOffset>
            </wp:positionH>
            <wp:positionV relativeFrom="paragraph">
              <wp:posOffset>107950</wp:posOffset>
            </wp:positionV>
            <wp:extent cx="4610735" cy="4057650"/>
            <wp:effectExtent l="0" t="0" r="0" b="0"/>
            <wp:wrapSquare wrapText="largest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" t="-9" r="-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4057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CA40E" w14:textId="77777777" w:rsidR="00530301" w:rsidRDefault="00530301">
      <w:pPr>
        <w:pStyle w:val="1a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145EA905" w14:textId="77777777" w:rsidR="00530301" w:rsidRDefault="00530301">
      <w:pPr>
        <w:pStyle w:val="1a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0E86E8EE" w14:textId="77777777" w:rsidR="00530301" w:rsidRDefault="00530301">
      <w:pPr>
        <w:pStyle w:val="1a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68A2AA35" w14:textId="77777777" w:rsidR="00530301" w:rsidRDefault="00530301">
      <w:pPr>
        <w:pStyle w:val="1a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4368927D" w14:textId="77777777" w:rsidR="00530301" w:rsidRDefault="00530301">
      <w:pPr>
        <w:pStyle w:val="1a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1DC89A15" w14:textId="77777777" w:rsidR="00530301" w:rsidRDefault="00530301">
      <w:pPr>
        <w:pStyle w:val="1a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33CBD4D9" w14:textId="77777777" w:rsidR="00530301" w:rsidRDefault="00530301">
      <w:pPr>
        <w:pStyle w:val="1a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2DB14BAB" w14:textId="77777777" w:rsidR="00530301" w:rsidRDefault="00530301">
      <w:pPr>
        <w:pStyle w:val="1a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05B0B9DD" w14:textId="77777777" w:rsidR="00530301" w:rsidRDefault="00530301">
      <w:pPr>
        <w:pStyle w:val="1a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67D7057C" w14:textId="77777777" w:rsidR="00530301" w:rsidRDefault="00530301">
      <w:pPr>
        <w:pStyle w:val="1a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3EFA5AB6" w14:textId="77777777" w:rsidR="00530301" w:rsidRDefault="00530301">
      <w:pPr>
        <w:pStyle w:val="1a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2576CAD7" w14:textId="77777777" w:rsidR="00530301" w:rsidRDefault="00530301">
      <w:pPr>
        <w:pStyle w:val="1a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595061F6" w14:textId="77777777" w:rsidR="00530301" w:rsidRDefault="00530301">
      <w:pPr>
        <w:pStyle w:val="1a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7BCAFB9F" w14:textId="77777777" w:rsidR="00530301" w:rsidRDefault="00530301">
      <w:pPr>
        <w:pStyle w:val="1a"/>
        <w:spacing w:line="360" w:lineRule="auto"/>
        <w:ind w:firstLine="0"/>
        <w:jc w:val="center"/>
      </w:pPr>
      <w:r>
        <w:rPr>
          <w:color w:val="000000"/>
          <w:sz w:val="28"/>
          <w:szCs w:val="28"/>
        </w:rPr>
        <w:t>Рисунок</w:t>
      </w:r>
      <w:r w:rsidRPr="0009314E">
        <w:rPr>
          <w:color w:val="000000"/>
          <w:sz w:val="28"/>
          <w:szCs w:val="28"/>
        </w:rPr>
        <w:t xml:space="preserve"> </w:t>
      </w:r>
      <w:r w:rsidR="00DB26B2">
        <w:rPr>
          <w:color w:val="000000"/>
          <w:sz w:val="28"/>
          <w:szCs w:val="28"/>
        </w:rPr>
        <w:t>1</w:t>
      </w:r>
      <w:r w:rsidRPr="0009314E">
        <w:rPr>
          <w:color w:val="000000"/>
          <w:sz w:val="28"/>
          <w:szCs w:val="28"/>
        </w:rPr>
        <w:t xml:space="preserve"> —</w:t>
      </w:r>
      <w:r>
        <w:rPr>
          <w:color w:val="000000"/>
          <w:sz w:val="28"/>
          <w:szCs w:val="28"/>
        </w:rPr>
        <w:t xml:space="preserve"> Таблица </w:t>
      </w:r>
      <w:r>
        <w:rPr>
          <w:color w:val="000000"/>
          <w:sz w:val="28"/>
          <w:szCs w:val="28"/>
          <w:lang w:val="en-US"/>
        </w:rPr>
        <w:t>ASCII</w:t>
      </w:r>
    </w:p>
    <w:p w14:paraId="3523FA20" w14:textId="77777777" w:rsidR="00530301" w:rsidRDefault="003E56F3" w:rsidP="003E56F3">
      <w:pPr>
        <w:pStyle w:val="1"/>
      </w:pPr>
      <w:r>
        <w:rPr>
          <w:color w:val="000000"/>
          <w:szCs w:val="28"/>
        </w:rPr>
        <w:br w:type="page"/>
      </w:r>
      <w:bookmarkStart w:id="2" w:name="_Toc59378003"/>
      <w:r>
        <w:lastRenderedPageBreak/>
        <w:t>О</w:t>
      </w:r>
      <w:r w:rsidR="00530301">
        <w:t>писание алгоритмов</w:t>
      </w:r>
      <w:bookmarkEnd w:id="2"/>
    </w:p>
    <w:p w14:paraId="403F5EBD" w14:textId="77777777" w:rsidR="00530301" w:rsidRDefault="00530301" w:rsidP="003E56F3">
      <w:pPr>
        <w:spacing w:line="360" w:lineRule="auto"/>
        <w:rPr>
          <w:b/>
          <w:bCs/>
          <w:caps/>
          <w:sz w:val="28"/>
          <w:szCs w:val="28"/>
        </w:rPr>
      </w:pPr>
    </w:p>
    <w:p w14:paraId="5A224C94" w14:textId="77777777" w:rsidR="00F13CB4" w:rsidRPr="00154F33" w:rsidRDefault="00F13CB4" w:rsidP="00F13CB4">
      <w:pPr>
        <w:numPr>
          <w:ilvl w:val="0"/>
          <w:numId w:val="11"/>
        </w:numPr>
        <w:suppressAutoHyphens w:val="0"/>
        <w:spacing w:after="113" w:line="360" w:lineRule="auto"/>
        <w:ind w:hanging="304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Алгоритм построения бинарного дерева Хаффмана.</w:t>
      </w:r>
    </w:p>
    <w:p w14:paraId="70E0B463" w14:textId="77777777" w:rsidR="00F13CB4" w:rsidRPr="00154F33" w:rsidRDefault="00F13CB4" w:rsidP="00F13CB4">
      <w:pPr>
        <w:numPr>
          <w:ilvl w:val="1"/>
          <w:numId w:val="11"/>
        </w:numPr>
        <w:suppressAutoHyphens w:val="0"/>
        <w:spacing w:after="122" w:line="360" w:lineRule="auto"/>
        <w:ind w:firstLine="698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На вход подается строка символов.</w:t>
      </w:r>
    </w:p>
    <w:p w14:paraId="77752602" w14:textId="77777777" w:rsidR="00F13CB4" w:rsidRPr="00154F33" w:rsidRDefault="00F13CB4" w:rsidP="00F13CB4">
      <w:pPr>
        <w:numPr>
          <w:ilvl w:val="1"/>
          <w:numId w:val="11"/>
        </w:numPr>
        <w:suppressAutoHyphens w:val="0"/>
        <w:spacing w:after="120" w:line="360" w:lineRule="auto"/>
        <w:ind w:firstLine="698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Высчитываются частоты символов в строке.</w:t>
      </w:r>
    </w:p>
    <w:p w14:paraId="6440183B" w14:textId="77777777" w:rsidR="00F13CB4" w:rsidRPr="00154F33" w:rsidRDefault="00F13CB4" w:rsidP="00F13CB4">
      <w:pPr>
        <w:numPr>
          <w:ilvl w:val="1"/>
          <w:numId w:val="11"/>
        </w:numPr>
        <w:suppressAutoHyphens w:val="0"/>
        <w:spacing w:after="122" w:line="360" w:lineRule="auto"/>
        <w:ind w:firstLine="698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Частоты символов упорядочиваются в порядке по убыванию.</w:t>
      </w:r>
    </w:p>
    <w:p w14:paraId="09EE72DE" w14:textId="77777777" w:rsidR="00F13CB4" w:rsidRPr="00154F33" w:rsidRDefault="00F13CB4" w:rsidP="00F13CB4">
      <w:pPr>
        <w:numPr>
          <w:ilvl w:val="1"/>
          <w:numId w:val="11"/>
        </w:numPr>
        <w:suppressAutoHyphens w:val="0"/>
        <w:spacing w:after="113" w:line="360" w:lineRule="auto"/>
        <w:ind w:firstLine="698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Дерево Хаффмана строится от листьев к корню.</w:t>
      </w:r>
    </w:p>
    <w:p w14:paraId="1BB9638D" w14:textId="77777777" w:rsidR="00F13CB4" w:rsidRPr="00154F33" w:rsidRDefault="00F13CB4" w:rsidP="00F13CB4">
      <w:pPr>
        <w:numPr>
          <w:ilvl w:val="1"/>
          <w:numId w:val="11"/>
        </w:numPr>
        <w:suppressAutoHyphens w:val="0"/>
        <w:spacing w:after="4" w:line="360" w:lineRule="auto"/>
        <w:ind w:firstLine="698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Из двух элементов с наименьшим весом образуется новый элемент,вес которого равен сумме этих элементов.</w:t>
      </w:r>
    </w:p>
    <w:p w14:paraId="322CD4D7" w14:textId="77777777" w:rsidR="00F13CB4" w:rsidRPr="00154F33" w:rsidRDefault="00F13CB4" w:rsidP="00F13CB4">
      <w:pPr>
        <w:numPr>
          <w:ilvl w:val="1"/>
          <w:numId w:val="11"/>
        </w:numPr>
        <w:suppressAutoHyphens w:val="0"/>
        <w:spacing w:after="4" w:line="360" w:lineRule="auto"/>
        <w:ind w:firstLine="698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Меньший по весу из двух элементов становится левым потомком нового элемента, больший — правым.</w:t>
      </w:r>
    </w:p>
    <w:p w14:paraId="7CEE13EB" w14:textId="77777777" w:rsidR="00F13CB4" w:rsidRPr="00154F33" w:rsidRDefault="00F13CB4" w:rsidP="00F13CB4">
      <w:pPr>
        <w:numPr>
          <w:ilvl w:val="1"/>
          <w:numId w:val="11"/>
        </w:numPr>
        <w:suppressAutoHyphens w:val="0"/>
        <w:spacing w:after="4" w:line="360" w:lineRule="auto"/>
        <w:ind w:firstLine="698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Новый элемент «передвигается» на свое место, чтобы слева от негобыли элементы с большим весом, а справа с таким же весом, либо с меньшим (чтобы высота дерева была минимальной).</w:t>
      </w:r>
    </w:p>
    <w:p w14:paraId="547F1A14" w14:textId="77777777" w:rsidR="00F13CB4" w:rsidRPr="00154F33" w:rsidRDefault="00F13CB4" w:rsidP="00F13CB4">
      <w:pPr>
        <w:numPr>
          <w:ilvl w:val="1"/>
          <w:numId w:val="11"/>
        </w:numPr>
        <w:suppressAutoHyphens w:val="0"/>
        <w:spacing w:after="113" w:line="360" w:lineRule="auto"/>
        <w:ind w:firstLine="698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Затем операция 5 — 7 повторяется рекурсивно.</w:t>
      </w:r>
    </w:p>
    <w:p w14:paraId="2B1846E9" w14:textId="77777777" w:rsidR="00F13CB4" w:rsidRPr="00154F33" w:rsidRDefault="00F13CB4" w:rsidP="00F13CB4">
      <w:pPr>
        <w:numPr>
          <w:ilvl w:val="1"/>
          <w:numId w:val="11"/>
        </w:numPr>
        <w:suppressAutoHyphens w:val="0"/>
        <w:spacing w:after="4" w:line="360" w:lineRule="auto"/>
        <w:ind w:firstLine="698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Когда останется всего один элемент, он будет являться деревомХаффмана.</w:t>
      </w:r>
    </w:p>
    <w:p w14:paraId="5D6523B9" w14:textId="77777777" w:rsidR="00F13CB4" w:rsidRPr="00154F33" w:rsidRDefault="00F13CB4" w:rsidP="00F13CB4">
      <w:pPr>
        <w:numPr>
          <w:ilvl w:val="0"/>
          <w:numId w:val="11"/>
        </w:numPr>
        <w:suppressAutoHyphens w:val="0"/>
        <w:spacing w:after="115" w:line="360" w:lineRule="auto"/>
        <w:ind w:hanging="304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Алгоритм построения бинарного дерева Фано-Шеннона</w:t>
      </w:r>
    </w:p>
    <w:p w14:paraId="0C184A33" w14:textId="77777777" w:rsidR="00F13CB4" w:rsidRPr="00154F33" w:rsidRDefault="00F13CB4" w:rsidP="00F13CB4">
      <w:pPr>
        <w:numPr>
          <w:ilvl w:val="1"/>
          <w:numId w:val="11"/>
        </w:numPr>
        <w:suppressAutoHyphens w:val="0"/>
        <w:spacing w:after="120" w:line="360" w:lineRule="auto"/>
        <w:ind w:firstLine="698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На вход подается строка символов</w:t>
      </w:r>
    </w:p>
    <w:p w14:paraId="1AE33FC6" w14:textId="77777777" w:rsidR="00F13CB4" w:rsidRPr="00154F33" w:rsidRDefault="00F13CB4" w:rsidP="00F13CB4">
      <w:pPr>
        <w:numPr>
          <w:ilvl w:val="1"/>
          <w:numId w:val="11"/>
        </w:numPr>
        <w:suppressAutoHyphens w:val="0"/>
        <w:spacing w:after="122" w:line="360" w:lineRule="auto"/>
        <w:ind w:firstLine="698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Высчитываются частоты символов в строке.</w:t>
      </w:r>
    </w:p>
    <w:p w14:paraId="1B126014" w14:textId="77777777" w:rsidR="00F13CB4" w:rsidRPr="00154F33" w:rsidRDefault="00F13CB4" w:rsidP="00F13CB4">
      <w:pPr>
        <w:numPr>
          <w:ilvl w:val="1"/>
          <w:numId w:val="11"/>
        </w:numPr>
        <w:suppressAutoHyphens w:val="0"/>
        <w:spacing w:after="120" w:line="360" w:lineRule="auto"/>
        <w:ind w:firstLine="698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Частоты символов упорядочиваются в порядке по убыванию.</w:t>
      </w:r>
    </w:p>
    <w:p w14:paraId="2AFCAE3E" w14:textId="77777777" w:rsidR="00F13CB4" w:rsidRPr="00154F33" w:rsidRDefault="00F13CB4" w:rsidP="00F13CB4">
      <w:pPr>
        <w:numPr>
          <w:ilvl w:val="1"/>
          <w:numId w:val="11"/>
        </w:numPr>
        <w:suppressAutoHyphens w:val="0"/>
        <w:spacing w:after="122" w:line="360" w:lineRule="auto"/>
        <w:ind w:firstLine="698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Дерево Фано-Шеннона строится от корня к листьям.</w:t>
      </w:r>
    </w:p>
    <w:p w14:paraId="3AB5453C" w14:textId="77777777" w:rsidR="00F13CB4" w:rsidRPr="00154F33" w:rsidRDefault="00F13CB4" w:rsidP="00F13CB4">
      <w:pPr>
        <w:numPr>
          <w:ilvl w:val="1"/>
          <w:numId w:val="11"/>
        </w:numPr>
        <w:suppressAutoHyphens w:val="0"/>
        <w:spacing w:after="4" w:line="360" w:lineRule="auto"/>
        <w:ind w:firstLine="698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Корнем всего дерева является элемент, состоящий из всех символов строки, расположенных в порядке по убыванию их частот, вес корня равен сумме всех частот.</w:t>
      </w:r>
    </w:p>
    <w:p w14:paraId="572DD7ED" w14:textId="77777777" w:rsidR="00F13CB4" w:rsidRPr="00154F33" w:rsidRDefault="00F13CB4" w:rsidP="00F13CB4">
      <w:pPr>
        <w:numPr>
          <w:ilvl w:val="1"/>
          <w:numId w:val="11"/>
        </w:numPr>
        <w:suppressAutoHyphens w:val="0"/>
        <w:spacing w:after="4" w:line="360" w:lineRule="auto"/>
        <w:ind w:firstLine="698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Корень дерева разбивается на два поддерева, таким образом, чтобы разница между весами этих поддеревьев была минимальной.</w:t>
      </w:r>
    </w:p>
    <w:p w14:paraId="14C183BB" w14:textId="77777777" w:rsidR="00F13CB4" w:rsidRPr="00154F33" w:rsidRDefault="00F13CB4" w:rsidP="00F13CB4">
      <w:pPr>
        <w:numPr>
          <w:ilvl w:val="1"/>
          <w:numId w:val="11"/>
        </w:numPr>
        <w:suppressAutoHyphens w:val="0"/>
        <w:spacing w:after="4" w:line="360" w:lineRule="auto"/>
        <w:ind w:firstLine="698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lastRenderedPageBreak/>
        <w:t>Поддерево с меньшим весом становится левым потомком, а с большим весом — правым потомком.</w:t>
      </w:r>
    </w:p>
    <w:p w14:paraId="5EE74E3C" w14:textId="77777777" w:rsidR="00F13CB4" w:rsidRPr="00154F33" w:rsidRDefault="00F13CB4" w:rsidP="00F13CB4">
      <w:pPr>
        <w:numPr>
          <w:ilvl w:val="1"/>
          <w:numId w:val="11"/>
        </w:numPr>
        <w:suppressAutoHyphens w:val="0"/>
        <w:spacing w:after="4" w:line="360" w:lineRule="auto"/>
        <w:ind w:firstLine="698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Операция 6-7 рекурсивно повторяется для каждого поддерева, пока количество символов в корне поддерева больше 1.</w:t>
      </w:r>
    </w:p>
    <w:p w14:paraId="6AB14191" w14:textId="77777777" w:rsidR="00F13CB4" w:rsidRPr="00154F33" w:rsidRDefault="00F13CB4" w:rsidP="00F13CB4">
      <w:pPr>
        <w:numPr>
          <w:ilvl w:val="0"/>
          <w:numId w:val="11"/>
        </w:numPr>
        <w:suppressAutoHyphens w:val="0"/>
        <w:spacing w:after="115" w:line="360" w:lineRule="auto"/>
        <w:ind w:hanging="304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Кодирование сообщения.</w:t>
      </w:r>
    </w:p>
    <w:p w14:paraId="2D2D357D" w14:textId="77777777" w:rsidR="00F13CB4" w:rsidRPr="00154F33" w:rsidRDefault="00F13CB4" w:rsidP="00F13CB4">
      <w:pPr>
        <w:numPr>
          <w:ilvl w:val="1"/>
          <w:numId w:val="11"/>
        </w:numPr>
        <w:suppressAutoHyphens w:val="0"/>
        <w:spacing w:after="117" w:line="360" w:lineRule="auto"/>
        <w:ind w:firstLine="698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Каждому символу сопоставляется его код из бинарного дерева.</w:t>
      </w:r>
    </w:p>
    <w:p w14:paraId="3A69BFC5" w14:textId="77777777" w:rsidR="00F13CB4" w:rsidRPr="00154F33" w:rsidRDefault="00F13CB4" w:rsidP="00F13CB4">
      <w:pPr>
        <w:numPr>
          <w:ilvl w:val="1"/>
          <w:numId w:val="11"/>
        </w:numPr>
        <w:suppressAutoHyphens w:val="0"/>
        <w:spacing w:after="4" w:line="360" w:lineRule="auto"/>
        <w:ind w:left="2127" w:hanging="709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Происходит проход по сообщению, вместо каждого символа подставляется его код.</w:t>
      </w:r>
    </w:p>
    <w:p w14:paraId="05EECDB9" w14:textId="77777777" w:rsidR="00F13CB4" w:rsidRPr="00E85C71" w:rsidRDefault="00F13CB4" w:rsidP="00F13CB4">
      <w:pPr>
        <w:numPr>
          <w:ilvl w:val="0"/>
          <w:numId w:val="11"/>
        </w:numPr>
        <w:suppressAutoHyphens w:val="0"/>
        <w:spacing w:after="115" w:line="360" w:lineRule="auto"/>
        <w:ind w:hanging="304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Декодирование сообщения.</w:t>
      </w:r>
    </w:p>
    <w:p w14:paraId="3556EDED" w14:textId="77777777" w:rsidR="00F13CB4" w:rsidRPr="00154F33" w:rsidRDefault="00F13CB4" w:rsidP="00F13CB4">
      <w:pPr>
        <w:numPr>
          <w:ilvl w:val="1"/>
          <w:numId w:val="11"/>
        </w:numPr>
        <w:suppressAutoHyphens w:val="0"/>
        <w:spacing w:after="113" w:line="360" w:lineRule="auto"/>
        <w:ind w:firstLine="698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Посимвольно считывается закодированное сообщение.</w:t>
      </w:r>
    </w:p>
    <w:p w14:paraId="62F26E05" w14:textId="77777777" w:rsidR="00F13CB4" w:rsidRPr="00154F33" w:rsidRDefault="00F13CB4" w:rsidP="00F13CB4">
      <w:pPr>
        <w:numPr>
          <w:ilvl w:val="1"/>
          <w:numId w:val="11"/>
        </w:numPr>
        <w:suppressAutoHyphens w:val="0"/>
        <w:spacing w:after="115" w:line="360" w:lineRule="auto"/>
        <w:ind w:firstLine="698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Одновременно с этим происходит обход по бинарному дереву.</w:t>
      </w:r>
    </w:p>
    <w:p w14:paraId="09739641" w14:textId="77777777" w:rsidR="00F13CB4" w:rsidRPr="00154F33" w:rsidRDefault="00F13CB4" w:rsidP="00F13CB4">
      <w:pPr>
        <w:numPr>
          <w:ilvl w:val="1"/>
          <w:numId w:val="11"/>
        </w:numPr>
        <w:suppressAutoHyphens w:val="0"/>
        <w:spacing w:after="4" w:line="360" w:lineRule="auto"/>
        <w:ind w:left="2127" w:hanging="709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Если встречается 1 — происходит переход в правое поддерево, 0 — в</w:t>
      </w:r>
      <w:r w:rsidR="003E56F3">
        <w:rPr>
          <w:rFonts w:eastAsia="Calibri"/>
          <w:sz w:val="28"/>
          <w:szCs w:val="28"/>
        </w:rPr>
        <w:t xml:space="preserve"> </w:t>
      </w:r>
      <w:r w:rsidRPr="00154F33">
        <w:rPr>
          <w:rFonts w:eastAsia="Calibri"/>
          <w:sz w:val="28"/>
          <w:szCs w:val="28"/>
        </w:rPr>
        <w:t>левое.</w:t>
      </w:r>
    </w:p>
    <w:p w14:paraId="3257E653" w14:textId="77777777" w:rsidR="00F13CB4" w:rsidRPr="00E85C71" w:rsidRDefault="00F13CB4" w:rsidP="00F13CB4">
      <w:pPr>
        <w:numPr>
          <w:ilvl w:val="1"/>
          <w:numId w:val="11"/>
        </w:numPr>
        <w:suppressAutoHyphens w:val="0"/>
        <w:spacing w:after="4" w:line="360" w:lineRule="auto"/>
        <w:ind w:left="2127" w:hanging="709"/>
        <w:jc w:val="both"/>
        <w:rPr>
          <w:sz w:val="28"/>
          <w:szCs w:val="28"/>
        </w:rPr>
      </w:pPr>
      <w:r w:rsidRPr="00154F33">
        <w:rPr>
          <w:rFonts w:eastAsia="Calibri"/>
          <w:sz w:val="28"/>
          <w:szCs w:val="28"/>
        </w:rPr>
        <w:t>Когда процесс достигнет листа, вместо кода символа подставляется сам</w:t>
      </w:r>
      <w:r w:rsidR="003E56F3">
        <w:rPr>
          <w:rFonts w:eastAsia="Calibri"/>
          <w:sz w:val="28"/>
          <w:szCs w:val="28"/>
        </w:rPr>
        <w:t xml:space="preserve"> </w:t>
      </w:r>
      <w:r w:rsidRPr="00154F33">
        <w:rPr>
          <w:rFonts w:eastAsia="Calibri"/>
          <w:sz w:val="28"/>
          <w:szCs w:val="28"/>
        </w:rPr>
        <w:t>символ.</w:t>
      </w:r>
    </w:p>
    <w:p w14:paraId="712BC628" w14:textId="77777777" w:rsidR="00530301" w:rsidRDefault="003E56F3">
      <w:pPr>
        <w:spacing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75DDBBA" w14:textId="77777777" w:rsidR="00530301" w:rsidRPr="003E56F3" w:rsidRDefault="003E56F3" w:rsidP="003E56F3">
      <w:pPr>
        <w:pStyle w:val="1"/>
        <w:spacing w:line="240" w:lineRule="auto"/>
      </w:pPr>
      <w:bookmarkStart w:id="3" w:name="_Toc59378004"/>
      <w:r>
        <w:lastRenderedPageBreak/>
        <w:t>О</w:t>
      </w:r>
      <w:r w:rsidR="00530301">
        <w:t>писание структур данных и используемых функций</w:t>
      </w:r>
      <w:bookmarkEnd w:id="3"/>
    </w:p>
    <w:p w14:paraId="26C33754" w14:textId="77777777" w:rsidR="00530301" w:rsidRDefault="00530301" w:rsidP="003E56F3">
      <w:pPr>
        <w:pStyle w:val="2"/>
      </w:pPr>
      <w:bookmarkStart w:id="4" w:name="_Toc59378005"/>
      <w:r>
        <w:t>Структуры данных для реализации дерев</w:t>
      </w:r>
      <w:r w:rsidR="00F13CB4">
        <w:t>ьев Фано-Шеннона и Хаффмана</w:t>
      </w:r>
      <w:r>
        <w:t>:</w:t>
      </w:r>
      <w:bookmarkEnd w:id="4"/>
    </w:p>
    <w:p w14:paraId="2A2E534E" w14:textId="77777777" w:rsidR="003E56F3" w:rsidRPr="003E56F3" w:rsidRDefault="003E56F3" w:rsidP="003E56F3"/>
    <w:p w14:paraId="4E3E9D3E" w14:textId="77777777" w:rsidR="00530301" w:rsidRDefault="0053030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реализации дерев</w:t>
      </w:r>
      <w:r w:rsidR="00F13CB4">
        <w:rPr>
          <w:sz w:val="28"/>
          <w:szCs w:val="28"/>
        </w:rPr>
        <w:t>ьев</w:t>
      </w:r>
      <w:r>
        <w:rPr>
          <w:sz w:val="28"/>
          <w:szCs w:val="28"/>
        </w:rPr>
        <w:t xml:space="preserve"> Хаффмана</w:t>
      </w:r>
      <w:r w:rsidR="00F13CB4">
        <w:rPr>
          <w:sz w:val="28"/>
          <w:szCs w:val="28"/>
        </w:rPr>
        <w:t xml:space="preserve"> и Фано-Шеннона</w:t>
      </w:r>
      <w:r>
        <w:rPr>
          <w:sz w:val="28"/>
          <w:szCs w:val="28"/>
        </w:rPr>
        <w:t xml:space="preserve"> был создан класс </w:t>
      </w:r>
      <w:r w:rsidR="00F13CB4">
        <w:rPr>
          <w:sz w:val="28"/>
          <w:szCs w:val="28"/>
          <w:lang w:val="en-US"/>
        </w:rPr>
        <w:t>Binary</w:t>
      </w:r>
      <w:r w:rsidR="00FC7399">
        <w:rPr>
          <w:sz w:val="28"/>
          <w:szCs w:val="28"/>
          <w:lang w:val="en-US"/>
        </w:rPr>
        <w:t>T</w:t>
      </w:r>
      <w:r w:rsidR="00F13CB4">
        <w:rPr>
          <w:sz w:val="28"/>
          <w:szCs w:val="28"/>
          <w:lang w:val="en-US"/>
        </w:rPr>
        <w:t>ree</w:t>
      </w:r>
      <w:r>
        <w:rPr>
          <w:sz w:val="28"/>
          <w:szCs w:val="28"/>
        </w:rPr>
        <w:t>. В нем</w:t>
      </w:r>
      <w:r w:rsidR="00F13CB4" w:rsidRPr="00CD390B">
        <w:t xml:space="preserve"> </w:t>
      </w:r>
      <w:r>
        <w:rPr>
          <w:sz w:val="28"/>
          <w:szCs w:val="28"/>
        </w:rPr>
        <w:t xml:space="preserve">определены </w:t>
      </w:r>
      <w:r w:rsidR="00F13CB4">
        <w:rPr>
          <w:sz w:val="28"/>
          <w:szCs w:val="28"/>
        </w:rPr>
        <w:t>следующие поля</w:t>
      </w:r>
      <w:r>
        <w:rPr>
          <w:sz w:val="28"/>
          <w:szCs w:val="28"/>
        </w:rPr>
        <w:t>:</w:t>
      </w:r>
    </w:p>
    <w:p w14:paraId="53233F6B" w14:textId="77777777" w:rsidR="00CD390B" w:rsidRPr="00CD390B" w:rsidRDefault="00CD390B" w:rsidP="00CD390B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en-US"/>
        </w:rPr>
      </w:pPr>
      <w:r w:rsidRPr="00CD390B">
        <w:rPr>
          <w:sz w:val="28"/>
          <w:szCs w:val="28"/>
          <w:lang w:val="en-US"/>
        </w:rPr>
        <w:t>BinaryTree(BinaryTree* left, BinaryTree* right);//</w:t>
      </w:r>
      <w:r w:rsidRPr="00CD390B">
        <w:rPr>
          <w:sz w:val="28"/>
          <w:szCs w:val="28"/>
        </w:rPr>
        <w:t>конструктор</w:t>
      </w:r>
    </w:p>
    <w:p w14:paraId="0A44DB4B" w14:textId="77777777" w:rsidR="00CD390B" w:rsidRPr="00CD390B" w:rsidRDefault="00CD390B" w:rsidP="00CD390B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en-US"/>
        </w:rPr>
      </w:pPr>
      <w:r w:rsidRPr="00CD390B">
        <w:rPr>
          <w:sz w:val="28"/>
          <w:szCs w:val="28"/>
          <w:lang w:val="en-US"/>
        </w:rPr>
        <w:t>BinaryTree(Elem elem, int num);//</w:t>
      </w:r>
      <w:r w:rsidRPr="00CD390B">
        <w:rPr>
          <w:sz w:val="28"/>
          <w:szCs w:val="28"/>
        </w:rPr>
        <w:t>конструктор</w:t>
      </w:r>
    </w:p>
    <w:p w14:paraId="0E9D838C" w14:textId="77777777" w:rsidR="00CD390B" w:rsidRPr="00CD390B" w:rsidRDefault="00CD390B" w:rsidP="00CD390B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en-US"/>
        </w:rPr>
      </w:pPr>
      <w:r w:rsidRPr="00CD390B">
        <w:rPr>
          <w:sz w:val="28"/>
          <w:szCs w:val="28"/>
          <w:lang w:val="en-US"/>
        </w:rPr>
        <w:t>BinaryTree(std::vector&lt;BinaryTree*&gt;&amp;vect);//</w:t>
      </w:r>
      <w:r w:rsidRPr="00CD390B">
        <w:rPr>
          <w:sz w:val="28"/>
          <w:szCs w:val="28"/>
        </w:rPr>
        <w:t>конструктор</w:t>
      </w:r>
    </w:p>
    <w:p w14:paraId="4BCC4748" w14:textId="77777777" w:rsidR="00CD390B" w:rsidRPr="00CD390B" w:rsidRDefault="00CD390B" w:rsidP="00CD390B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en-US"/>
        </w:rPr>
      </w:pPr>
      <w:r w:rsidRPr="00CD390B">
        <w:rPr>
          <w:sz w:val="28"/>
          <w:szCs w:val="28"/>
          <w:lang w:val="en-US"/>
        </w:rPr>
        <w:t>Elem getRoot();//</w:t>
      </w:r>
      <w:r w:rsidRPr="00CD390B">
        <w:rPr>
          <w:sz w:val="28"/>
          <w:szCs w:val="28"/>
        </w:rPr>
        <w:t>возвращает</w:t>
      </w:r>
      <w:r w:rsidRPr="00CD390B">
        <w:rPr>
          <w:sz w:val="28"/>
          <w:szCs w:val="28"/>
          <w:lang w:val="en-US"/>
        </w:rPr>
        <w:t xml:space="preserve"> </w:t>
      </w:r>
      <w:r w:rsidRPr="00CD390B">
        <w:rPr>
          <w:sz w:val="28"/>
          <w:szCs w:val="28"/>
        </w:rPr>
        <w:t>значение</w:t>
      </w:r>
      <w:r w:rsidRPr="00CD390B">
        <w:rPr>
          <w:sz w:val="28"/>
          <w:szCs w:val="28"/>
          <w:lang w:val="en-US"/>
        </w:rPr>
        <w:t xml:space="preserve"> </w:t>
      </w:r>
      <w:r w:rsidRPr="00CD390B">
        <w:rPr>
          <w:sz w:val="28"/>
          <w:szCs w:val="28"/>
        </w:rPr>
        <w:t>корня</w:t>
      </w:r>
    </w:p>
    <w:p w14:paraId="76D7828C" w14:textId="77777777" w:rsidR="00CD390B" w:rsidRPr="00CD390B" w:rsidRDefault="00CD390B" w:rsidP="00CD390B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CD390B">
        <w:rPr>
          <w:sz w:val="28"/>
          <w:szCs w:val="28"/>
        </w:rPr>
        <w:t>BinaryTree* getLeft();//возвращает левое поддерево</w:t>
      </w:r>
    </w:p>
    <w:p w14:paraId="44B83C8E" w14:textId="77777777" w:rsidR="00CD390B" w:rsidRPr="00CD390B" w:rsidRDefault="00CD390B" w:rsidP="00CD390B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CD390B">
        <w:rPr>
          <w:sz w:val="28"/>
          <w:szCs w:val="28"/>
        </w:rPr>
        <w:t>BinaryTree* getRight();//возвращает правое поддерево</w:t>
      </w:r>
    </w:p>
    <w:p w14:paraId="6AF7EBA0" w14:textId="77777777" w:rsidR="00CD390B" w:rsidRPr="00CD390B" w:rsidRDefault="00CD390B" w:rsidP="00CD390B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CD390B">
        <w:rPr>
          <w:sz w:val="28"/>
          <w:szCs w:val="28"/>
        </w:rPr>
        <w:t>void setRight(BinaryTree* bt);//устанавливает правое поддерево</w:t>
      </w:r>
    </w:p>
    <w:p w14:paraId="44174360" w14:textId="77777777" w:rsidR="00CD390B" w:rsidRPr="00CD390B" w:rsidRDefault="00CD390B" w:rsidP="00CD390B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CD390B">
        <w:rPr>
          <w:sz w:val="28"/>
          <w:szCs w:val="28"/>
        </w:rPr>
        <w:t>void setLeft(BinaryTree* bt);//устанавливает левое поддерево</w:t>
      </w:r>
    </w:p>
    <w:p w14:paraId="4B80833B" w14:textId="77777777" w:rsidR="00CD390B" w:rsidRPr="00CD390B" w:rsidRDefault="00CD390B" w:rsidP="00CD390B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CD390B">
        <w:rPr>
          <w:sz w:val="28"/>
          <w:szCs w:val="28"/>
        </w:rPr>
        <w:t>int getNum();//возвращает вес корня</w:t>
      </w:r>
    </w:p>
    <w:p w14:paraId="1C37419B" w14:textId="77777777" w:rsidR="00CD390B" w:rsidRPr="00CD390B" w:rsidRDefault="00CD390B" w:rsidP="00CD390B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CD390B">
        <w:rPr>
          <w:sz w:val="28"/>
          <w:szCs w:val="28"/>
        </w:rPr>
        <w:t>void setNum(int num);//устанавливает вес корня</w:t>
      </w:r>
    </w:p>
    <w:p w14:paraId="0EDCA29D" w14:textId="77777777" w:rsidR="00CD390B" w:rsidRPr="00CD390B" w:rsidRDefault="00CD390B" w:rsidP="00CD390B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CD390B">
        <w:rPr>
          <w:sz w:val="28"/>
          <w:szCs w:val="28"/>
        </w:rPr>
        <w:t>void printCods();//</w:t>
      </w:r>
      <w:r>
        <w:rPr>
          <w:sz w:val="28"/>
          <w:szCs w:val="28"/>
        </w:rPr>
        <w:t>печатает на экран коды символов</w:t>
      </w:r>
    </w:p>
    <w:p w14:paraId="41572991" w14:textId="77777777" w:rsidR="00CD390B" w:rsidRPr="00CD390B" w:rsidRDefault="00CD390B" w:rsidP="00CD390B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CD390B">
        <w:rPr>
          <w:sz w:val="28"/>
          <w:szCs w:val="28"/>
          <w:lang w:val="en-US"/>
        </w:rPr>
        <w:t>void</w:t>
      </w:r>
      <w:r w:rsidRPr="00CD390B">
        <w:rPr>
          <w:sz w:val="28"/>
          <w:szCs w:val="28"/>
        </w:rPr>
        <w:t xml:space="preserve"> </w:t>
      </w:r>
      <w:r w:rsidRPr="00CD390B">
        <w:rPr>
          <w:sz w:val="28"/>
          <w:szCs w:val="28"/>
          <w:lang w:val="en-US"/>
        </w:rPr>
        <w:t>getCods</w:t>
      </w:r>
      <w:r w:rsidRPr="00CD390B">
        <w:rPr>
          <w:sz w:val="28"/>
          <w:szCs w:val="28"/>
        </w:rPr>
        <w:t>(</w:t>
      </w:r>
      <w:r w:rsidRPr="00CD390B">
        <w:rPr>
          <w:sz w:val="28"/>
          <w:szCs w:val="28"/>
          <w:lang w:val="en-US"/>
        </w:rPr>
        <w:t>std</w:t>
      </w:r>
      <w:r w:rsidRPr="00CD390B">
        <w:rPr>
          <w:sz w:val="28"/>
          <w:szCs w:val="28"/>
        </w:rPr>
        <w:t>::</w:t>
      </w:r>
      <w:r w:rsidRPr="00CD390B">
        <w:rPr>
          <w:sz w:val="28"/>
          <w:szCs w:val="28"/>
          <w:lang w:val="en-US"/>
        </w:rPr>
        <w:t>vector</w:t>
      </w:r>
      <w:r w:rsidRPr="00CD390B">
        <w:rPr>
          <w:sz w:val="28"/>
          <w:szCs w:val="28"/>
        </w:rPr>
        <w:t>&lt;</w:t>
      </w:r>
      <w:r w:rsidRPr="00CD390B">
        <w:rPr>
          <w:sz w:val="28"/>
          <w:szCs w:val="28"/>
          <w:lang w:val="en-US"/>
        </w:rPr>
        <w:t>std</w:t>
      </w:r>
      <w:r w:rsidRPr="00CD390B">
        <w:rPr>
          <w:sz w:val="28"/>
          <w:szCs w:val="28"/>
        </w:rPr>
        <w:t>::</w:t>
      </w:r>
      <w:r w:rsidRPr="00CD390B">
        <w:rPr>
          <w:sz w:val="28"/>
          <w:szCs w:val="28"/>
          <w:lang w:val="en-US"/>
        </w:rPr>
        <w:t>pair</w:t>
      </w:r>
      <w:r w:rsidRPr="00CD390B">
        <w:rPr>
          <w:sz w:val="28"/>
          <w:szCs w:val="28"/>
        </w:rPr>
        <w:t>&lt;</w:t>
      </w:r>
      <w:r w:rsidRPr="00CD390B">
        <w:rPr>
          <w:sz w:val="28"/>
          <w:szCs w:val="28"/>
          <w:lang w:val="en-US"/>
        </w:rPr>
        <w:t>std</w:t>
      </w:r>
      <w:r w:rsidRPr="00CD390B">
        <w:rPr>
          <w:sz w:val="28"/>
          <w:szCs w:val="28"/>
        </w:rPr>
        <w:t>::</w:t>
      </w:r>
      <w:r w:rsidRPr="00CD390B">
        <w:rPr>
          <w:sz w:val="28"/>
          <w:szCs w:val="28"/>
          <w:lang w:val="en-US"/>
        </w:rPr>
        <w:t>wstring</w:t>
      </w:r>
      <w:r w:rsidRPr="00CD390B">
        <w:rPr>
          <w:sz w:val="28"/>
          <w:szCs w:val="28"/>
        </w:rPr>
        <w:t xml:space="preserve">, </w:t>
      </w:r>
      <w:r w:rsidRPr="00CD390B">
        <w:rPr>
          <w:sz w:val="28"/>
          <w:szCs w:val="28"/>
          <w:lang w:val="en-US"/>
        </w:rPr>
        <w:t>std</w:t>
      </w:r>
      <w:r w:rsidRPr="00CD390B">
        <w:rPr>
          <w:sz w:val="28"/>
          <w:szCs w:val="28"/>
        </w:rPr>
        <w:t>::</w:t>
      </w:r>
      <w:r w:rsidRPr="00CD390B">
        <w:rPr>
          <w:sz w:val="28"/>
          <w:szCs w:val="28"/>
          <w:lang w:val="en-US"/>
        </w:rPr>
        <w:t>wstring</w:t>
      </w:r>
      <w:r w:rsidRPr="00CD390B">
        <w:rPr>
          <w:sz w:val="28"/>
          <w:szCs w:val="28"/>
        </w:rPr>
        <w:t xml:space="preserve">&gt;&gt;&amp; </w:t>
      </w:r>
      <w:r w:rsidRPr="00CD390B">
        <w:rPr>
          <w:sz w:val="28"/>
          <w:szCs w:val="28"/>
          <w:lang w:val="en-US"/>
        </w:rPr>
        <w:t>vec</w:t>
      </w:r>
      <w:r w:rsidRPr="00CD390B">
        <w:rPr>
          <w:sz w:val="28"/>
          <w:szCs w:val="28"/>
        </w:rPr>
        <w:t xml:space="preserve">, </w:t>
      </w:r>
      <w:r w:rsidRPr="00CD390B">
        <w:rPr>
          <w:sz w:val="28"/>
          <w:szCs w:val="28"/>
          <w:lang w:val="en-US"/>
        </w:rPr>
        <w:t>std</w:t>
      </w:r>
      <w:r w:rsidRPr="00CD390B">
        <w:rPr>
          <w:sz w:val="28"/>
          <w:szCs w:val="28"/>
        </w:rPr>
        <w:t>::</w:t>
      </w:r>
      <w:r w:rsidRPr="00CD390B">
        <w:rPr>
          <w:sz w:val="28"/>
          <w:szCs w:val="28"/>
          <w:lang w:val="en-US"/>
        </w:rPr>
        <w:t>wstring</w:t>
      </w:r>
      <w:r w:rsidRPr="00CD390B">
        <w:rPr>
          <w:sz w:val="28"/>
          <w:szCs w:val="28"/>
        </w:rPr>
        <w:t xml:space="preserve"> </w:t>
      </w:r>
      <w:r w:rsidRPr="00CD390B">
        <w:rPr>
          <w:sz w:val="28"/>
          <w:szCs w:val="28"/>
          <w:lang w:val="en-US"/>
        </w:rPr>
        <w:t>str</w:t>
      </w:r>
      <w:r w:rsidRPr="00CD390B">
        <w:rPr>
          <w:sz w:val="28"/>
          <w:szCs w:val="28"/>
        </w:rPr>
        <w:t>);//</w:t>
      </w:r>
      <w:r>
        <w:rPr>
          <w:sz w:val="28"/>
          <w:szCs w:val="28"/>
        </w:rPr>
        <w:t>заносит</w:t>
      </w:r>
      <w:r w:rsidRPr="00CD390B">
        <w:rPr>
          <w:sz w:val="28"/>
          <w:szCs w:val="28"/>
        </w:rPr>
        <w:t xml:space="preserve"> </w:t>
      </w:r>
      <w:r>
        <w:rPr>
          <w:sz w:val="28"/>
          <w:szCs w:val="28"/>
        </w:rPr>
        <w:t>коды</w:t>
      </w:r>
      <w:r w:rsidRPr="00CD390B">
        <w:rPr>
          <w:sz w:val="28"/>
          <w:szCs w:val="28"/>
        </w:rPr>
        <w:t xml:space="preserve"> </w:t>
      </w:r>
      <w:r>
        <w:rPr>
          <w:sz w:val="28"/>
          <w:szCs w:val="28"/>
        </w:rPr>
        <w:t>символов</w:t>
      </w:r>
      <w:r w:rsidRPr="00CD390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CD390B">
        <w:rPr>
          <w:sz w:val="28"/>
          <w:szCs w:val="28"/>
        </w:rPr>
        <w:t xml:space="preserve"> </w:t>
      </w:r>
      <w:r>
        <w:rPr>
          <w:sz w:val="28"/>
          <w:szCs w:val="28"/>
        </w:rPr>
        <w:t>вектор</w:t>
      </w:r>
    </w:p>
    <w:p w14:paraId="47E272EC" w14:textId="77777777" w:rsidR="00CD390B" w:rsidRPr="00CD390B" w:rsidRDefault="00CD390B" w:rsidP="00CD390B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CD390B">
        <w:rPr>
          <w:sz w:val="28"/>
          <w:szCs w:val="28"/>
        </w:rPr>
        <w:t>Elem getCods();//</w:t>
      </w:r>
      <w:r>
        <w:rPr>
          <w:sz w:val="28"/>
          <w:szCs w:val="28"/>
        </w:rPr>
        <w:t>возвращает строку, содержащую все коды символов</w:t>
      </w:r>
    </w:p>
    <w:p w14:paraId="555F9A01" w14:textId="77777777" w:rsidR="00CD390B" w:rsidRPr="00CD390B" w:rsidRDefault="00CD390B" w:rsidP="00CD390B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CD390B">
        <w:rPr>
          <w:sz w:val="28"/>
          <w:szCs w:val="28"/>
        </w:rPr>
        <w:t>Elem root;//</w:t>
      </w:r>
      <w:r>
        <w:rPr>
          <w:sz w:val="28"/>
          <w:szCs w:val="28"/>
        </w:rPr>
        <w:t>возвращает элемент, лежащий в узле бинарного дерева</w:t>
      </w:r>
    </w:p>
    <w:p w14:paraId="4FA40323" w14:textId="77777777" w:rsidR="00CD390B" w:rsidRPr="00CD390B" w:rsidRDefault="00CD390B" w:rsidP="00CD390B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en-US"/>
        </w:rPr>
      </w:pPr>
      <w:r w:rsidRPr="00CD390B">
        <w:rPr>
          <w:sz w:val="28"/>
          <w:szCs w:val="28"/>
          <w:lang w:val="en-US"/>
        </w:rPr>
        <w:t>BinaryTree* left = nullptr;</w:t>
      </w:r>
      <w:r>
        <w:rPr>
          <w:sz w:val="28"/>
          <w:szCs w:val="28"/>
          <w:lang w:val="en-US"/>
        </w:rPr>
        <w:t>//</w:t>
      </w:r>
      <w:r>
        <w:rPr>
          <w:sz w:val="28"/>
          <w:szCs w:val="28"/>
        </w:rPr>
        <w:t>левое</w:t>
      </w:r>
      <w:r w:rsidRPr="00CD39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поддерево</w:t>
      </w:r>
    </w:p>
    <w:p w14:paraId="62192955" w14:textId="77777777" w:rsidR="00CD390B" w:rsidRPr="00CD390B" w:rsidRDefault="00CD390B" w:rsidP="00CD390B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en-US"/>
        </w:rPr>
      </w:pPr>
      <w:r w:rsidRPr="00CD390B">
        <w:rPr>
          <w:sz w:val="28"/>
          <w:szCs w:val="28"/>
          <w:lang w:val="en-US"/>
        </w:rPr>
        <w:t>BinaryTree* right = nullptr;</w:t>
      </w:r>
      <w:r>
        <w:rPr>
          <w:sz w:val="28"/>
          <w:szCs w:val="28"/>
          <w:lang w:val="en-US"/>
        </w:rPr>
        <w:t>//</w:t>
      </w:r>
      <w:r>
        <w:rPr>
          <w:sz w:val="28"/>
          <w:szCs w:val="28"/>
        </w:rPr>
        <w:t>правое</w:t>
      </w:r>
      <w:r w:rsidRPr="00CD39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поддерево </w:t>
      </w:r>
    </w:p>
    <w:p w14:paraId="7A5396FD" w14:textId="77777777" w:rsidR="00CD390B" w:rsidRPr="00CD390B" w:rsidRDefault="00CD390B" w:rsidP="00CD390B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CD390B">
        <w:rPr>
          <w:sz w:val="28"/>
          <w:szCs w:val="28"/>
        </w:rPr>
        <w:t>int num;</w:t>
      </w:r>
      <w:r>
        <w:rPr>
          <w:sz w:val="28"/>
          <w:szCs w:val="28"/>
          <w:lang w:val="en-US"/>
        </w:rPr>
        <w:t>//</w:t>
      </w:r>
      <w:r>
        <w:rPr>
          <w:sz w:val="28"/>
          <w:szCs w:val="28"/>
        </w:rPr>
        <w:t>вес узла</w:t>
      </w:r>
    </w:p>
    <w:p w14:paraId="73D46470" w14:textId="77777777" w:rsidR="00530301" w:rsidRPr="00CD390B" w:rsidRDefault="00530301">
      <w:pPr>
        <w:spacing w:line="360" w:lineRule="auto"/>
        <w:jc w:val="both"/>
        <w:rPr>
          <w:b/>
          <w:sz w:val="28"/>
          <w:szCs w:val="28"/>
        </w:rPr>
      </w:pPr>
    </w:p>
    <w:p w14:paraId="361E18B2" w14:textId="77777777" w:rsidR="00530301" w:rsidRDefault="00530301" w:rsidP="003E56F3">
      <w:pPr>
        <w:pStyle w:val="2"/>
      </w:pPr>
      <w:r w:rsidRPr="00CD390B">
        <w:tab/>
      </w:r>
      <w:bookmarkStart w:id="5" w:name="_Toc59378006"/>
      <w:r>
        <w:t>Используемые функции</w:t>
      </w:r>
      <w:bookmarkEnd w:id="5"/>
    </w:p>
    <w:p w14:paraId="3BA62FD1" w14:textId="77777777" w:rsidR="00530301" w:rsidRPr="003A430E" w:rsidRDefault="00530301">
      <w:pPr>
        <w:spacing w:line="360" w:lineRule="auto"/>
        <w:ind w:firstLine="709"/>
        <w:jc w:val="both"/>
      </w:pPr>
      <w:r>
        <w:rPr>
          <w:i/>
          <w:iCs/>
          <w:sz w:val="28"/>
          <w:szCs w:val="28"/>
          <w:lang w:val="en-US"/>
        </w:rPr>
        <w:t>main</w:t>
      </w:r>
      <w:r w:rsidRPr="0009314E">
        <w:rPr>
          <w:i/>
          <w:iCs/>
          <w:sz w:val="28"/>
          <w:szCs w:val="28"/>
        </w:rPr>
        <w:t xml:space="preserve">() — </w:t>
      </w:r>
      <w:r>
        <w:rPr>
          <w:sz w:val="28"/>
          <w:szCs w:val="28"/>
        </w:rPr>
        <w:t>в данной функции происходит считывание строки из файла</w:t>
      </w:r>
      <w:r w:rsidR="00CD390B">
        <w:rPr>
          <w:sz w:val="28"/>
          <w:szCs w:val="28"/>
        </w:rPr>
        <w:t xml:space="preserve">, </w:t>
      </w:r>
      <w:r>
        <w:rPr>
          <w:sz w:val="28"/>
          <w:szCs w:val="28"/>
        </w:rPr>
        <w:t>из консоли</w:t>
      </w:r>
      <w:r w:rsidR="00CD390B">
        <w:rPr>
          <w:sz w:val="28"/>
          <w:szCs w:val="28"/>
        </w:rPr>
        <w:t xml:space="preserve"> или генерация случайной строки</w:t>
      </w:r>
      <w:r>
        <w:rPr>
          <w:sz w:val="28"/>
          <w:szCs w:val="28"/>
        </w:rPr>
        <w:t xml:space="preserve"> (по выбору пользователя), а также вывод на консоль </w:t>
      </w:r>
      <w:r w:rsidR="00FC7399">
        <w:rPr>
          <w:sz w:val="28"/>
          <w:szCs w:val="28"/>
        </w:rPr>
        <w:t xml:space="preserve">вопросов пользователю и запись правильных ответов в файл </w:t>
      </w:r>
      <w:r w:rsidR="00FC7399">
        <w:rPr>
          <w:sz w:val="28"/>
          <w:szCs w:val="28"/>
          <w:lang w:val="en-US"/>
        </w:rPr>
        <w:t>answers</w:t>
      </w:r>
      <w:r w:rsidR="00FC7399" w:rsidRPr="00FC7399">
        <w:rPr>
          <w:sz w:val="28"/>
          <w:szCs w:val="28"/>
        </w:rPr>
        <w:t>.</w:t>
      </w:r>
      <w:r w:rsidR="00FC7399">
        <w:rPr>
          <w:sz w:val="28"/>
          <w:szCs w:val="28"/>
          <w:lang w:val="en-US"/>
        </w:rPr>
        <w:t>txt</w:t>
      </w:r>
      <w:r w:rsidR="003A430E">
        <w:rPr>
          <w:sz w:val="28"/>
          <w:szCs w:val="28"/>
        </w:rPr>
        <w:t>.</w:t>
      </w:r>
    </w:p>
    <w:p w14:paraId="718545E1" w14:textId="77777777" w:rsidR="00FC7399" w:rsidRPr="00FC7399" w:rsidRDefault="00FC7399" w:rsidP="00FC7399">
      <w:pPr>
        <w:spacing w:line="360" w:lineRule="auto"/>
        <w:ind w:firstLine="709"/>
        <w:jc w:val="both"/>
        <w:rPr>
          <w:sz w:val="28"/>
          <w:szCs w:val="28"/>
        </w:rPr>
      </w:pPr>
      <w:r w:rsidRPr="00FC7399">
        <w:rPr>
          <w:i/>
          <w:iCs/>
          <w:sz w:val="28"/>
          <w:szCs w:val="28"/>
          <w:lang w:val="en-US"/>
        </w:rPr>
        <w:lastRenderedPageBreak/>
        <w:t>void</w:t>
      </w:r>
      <w:r w:rsidRPr="00FC7399">
        <w:rPr>
          <w:i/>
          <w:iCs/>
          <w:sz w:val="28"/>
          <w:szCs w:val="28"/>
        </w:rPr>
        <w:t xml:space="preserve"> </w:t>
      </w:r>
      <w:r w:rsidRPr="00FC7399">
        <w:rPr>
          <w:i/>
          <w:iCs/>
          <w:sz w:val="28"/>
          <w:szCs w:val="28"/>
          <w:lang w:val="en-US"/>
        </w:rPr>
        <w:t>destroy</w:t>
      </w:r>
      <w:r w:rsidRPr="00FC7399">
        <w:rPr>
          <w:i/>
          <w:iCs/>
          <w:sz w:val="28"/>
          <w:szCs w:val="28"/>
        </w:rPr>
        <w:t>(</w:t>
      </w:r>
      <w:r w:rsidRPr="00FC7399">
        <w:rPr>
          <w:i/>
          <w:iCs/>
          <w:sz w:val="28"/>
          <w:szCs w:val="28"/>
          <w:lang w:val="en-US"/>
        </w:rPr>
        <w:t>BinaryTree</w:t>
      </w:r>
      <w:r w:rsidRPr="00FC7399">
        <w:rPr>
          <w:i/>
          <w:iCs/>
          <w:sz w:val="28"/>
          <w:szCs w:val="28"/>
        </w:rPr>
        <w:t xml:space="preserve">* </w:t>
      </w:r>
      <w:r w:rsidRPr="00FC7399">
        <w:rPr>
          <w:i/>
          <w:iCs/>
          <w:sz w:val="28"/>
          <w:szCs w:val="28"/>
          <w:lang w:val="en-US"/>
        </w:rPr>
        <w:t>tree</w:t>
      </w:r>
      <w:r w:rsidRPr="00FC7399">
        <w:rPr>
          <w:i/>
          <w:iCs/>
          <w:sz w:val="28"/>
          <w:szCs w:val="28"/>
        </w:rPr>
        <w:t>)</w:t>
      </w:r>
      <w:r w:rsidRPr="00FC7399">
        <w:rPr>
          <w:sz w:val="28"/>
          <w:szCs w:val="28"/>
        </w:rPr>
        <w:t xml:space="preserve"> – </w:t>
      </w:r>
      <w:r w:rsidR="00F241BA" w:rsidRPr="00F241BA">
        <w:rPr>
          <w:sz w:val="28"/>
          <w:szCs w:val="28"/>
        </w:rPr>
        <w:t>рекурсивно освобождает память,выделенную под бинарное дерево.</w:t>
      </w:r>
    </w:p>
    <w:p w14:paraId="20D6CA97" w14:textId="77777777" w:rsidR="00FC7399" w:rsidRPr="00FC7399" w:rsidRDefault="00FC7399" w:rsidP="00FC7399">
      <w:pPr>
        <w:spacing w:line="360" w:lineRule="auto"/>
        <w:ind w:firstLine="709"/>
        <w:jc w:val="both"/>
        <w:rPr>
          <w:sz w:val="28"/>
          <w:szCs w:val="28"/>
        </w:rPr>
      </w:pPr>
      <w:r w:rsidRPr="00FC7399">
        <w:rPr>
          <w:i/>
          <w:iCs/>
          <w:sz w:val="28"/>
          <w:szCs w:val="28"/>
          <w:lang w:val="en-US"/>
        </w:rPr>
        <w:t>BinaryTree</w:t>
      </w:r>
      <w:r w:rsidRPr="00FC7399">
        <w:rPr>
          <w:i/>
          <w:iCs/>
          <w:sz w:val="28"/>
          <w:szCs w:val="28"/>
        </w:rPr>
        <w:t xml:space="preserve">* </w:t>
      </w:r>
      <w:r w:rsidRPr="00FC7399">
        <w:rPr>
          <w:i/>
          <w:iCs/>
          <w:sz w:val="28"/>
          <w:szCs w:val="28"/>
          <w:lang w:val="en-US"/>
        </w:rPr>
        <w:t>createBinaryTreeHuff</w:t>
      </w:r>
      <w:r w:rsidRPr="00FC7399">
        <w:rPr>
          <w:i/>
          <w:iCs/>
          <w:sz w:val="28"/>
          <w:szCs w:val="28"/>
        </w:rPr>
        <w:t>(</w:t>
      </w:r>
      <w:r w:rsidRPr="00FC7399">
        <w:rPr>
          <w:i/>
          <w:iCs/>
          <w:sz w:val="28"/>
          <w:szCs w:val="28"/>
          <w:lang w:val="en-US"/>
        </w:rPr>
        <w:t>std</w:t>
      </w:r>
      <w:r w:rsidRPr="00FC7399">
        <w:rPr>
          <w:i/>
          <w:iCs/>
          <w:sz w:val="28"/>
          <w:szCs w:val="28"/>
        </w:rPr>
        <w:t>::</w:t>
      </w:r>
      <w:r w:rsidRPr="00FC7399">
        <w:rPr>
          <w:i/>
          <w:iCs/>
          <w:sz w:val="28"/>
          <w:szCs w:val="28"/>
          <w:lang w:val="en-US"/>
        </w:rPr>
        <w:t>vector</w:t>
      </w:r>
      <w:r w:rsidRPr="00FC7399">
        <w:rPr>
          <w:i/>
          <w:iCs/>
          <w:sz w:val="28"/>
          <w:szCs w:val="28"/>
        </w:rPr>
        <w:t>&lt;</w:t>
      </w:r>
      <w:r w:rsidRPr="00FC7399">
        <w:rPr>
          <w:i/>
          <w:iCs/>
          <w:sz w:val="28"/>
          <w:szCs w:val="28"/>
          <w:lang w:val="en-US"/>
        </w:rPr>
        <w:t>BinaryTree</w:t>
      </w:r>
      <w:r w:rsidRPr="00FC7399">
        <w:rPr>
          <w:i/>
          <w:iCs/>
          <w:sz w:val="28"/>
          <w:szCs w:val="28"/>
        </w:rPr>
        <w:t>*&gt;&amp;</w:t>
      </w:r>
      <w:r w:rsidRPr="00FC7399">
        <w:rPr>
          <w:i/>
          <w:iCs/>
          <w:sz w:val="28"/>
          <w:szCs w:val="28"/>
          <w:lang w:val="en-US"/>
        </w:rPr>
        <w:t>elements</w:t>
      </w:r>
      <w:r w:rsidRPr="00FC7399">
        <w:rPr>
          <w:i/>
          <w:iCs/>
          <w:sz w:val="28"/>
          <w:szCs w:val="28"/>
        </w:rPr>
        <w:t>)</w:t>
      </w:r>
      <w:r w:rsidRPr="00FC7399">
        <w:rPr>
          <w:sz w:val="28"/>
          <w:szCs w:val="28"/>
        </w:rPr>
        <w:t xml:space="preserve"> – </w:t>
      </w:r>
      <w:r w:rsidR="004C14DB" w:rsidRPr="004C14DB">
        <w:rPr>
          <w:sz w:val="28"/>
          <w:szCs w:val="28"/>
        </w:rPr>
        <w:t>строит бинарное дерево Хаффмана. На</w:t>
      </w:r>
      <w:r w:rsidR="004C14DB">
        <w:rPr>
          <w:sz w:val="28"/>
          <w:szCs w:val="28"/>
        </w:rPr>
        <w:t xml:space="preserve"> </w:t>
      </w:r>
      <w:r w:rsidR="004C14DB" w:rsidRPr="004C14DB">
        <w:rPr>
          <w:sz w:val="28"/>
          <w:szCs w:val="28"/>
        </w:rPr>
        <w:t>вход функция получает вектор бинарных деревьев (в самом первом вызове это деревья, не имеющие потомков). Затем 2 элемента с наименьшим весом соединяются в один элемент и функция вызывается рекурсивно, пока в векторе больше 1 элемента. Если в векторе остался один элемент - то этот элемент является деревом Хаффмана и оно возвращается из функции.</w:t>
      </w:r>
    </w:p>
    <w:p w14:paraId="6B26D473" w14:textId="77777777" w:rsidR="004C14DB" w:rsidRDefault="00FC7399" w:rsidP="00FC7399">
      <w:pPr>
        <w:spacing w:line="360" w:lineRule="auto"/>
        <w:ind w:firstLine="709"/>
        <w:jc w:val="both"/>
        <w:rPr>
          <w:sz w:val="28"/>
          <w:szCs w:val="28"/>
        </w:rPr>
      </w:pPr>
      <w:r w:rsidRPr="00FC7399">
        <w:rPr>
          <w:i/>
          <w:iCs/>
          <w:sz w:val="28"/>
          <w:szCs w:val="28"/>
          <w:lang w:val="en-US"/>
        </w:rPr>
        <w:t>BinaryTree</w:t>
      </w:r>
      <w:r w:rsidRPr="004C14DB">
        <w:rPr>
          <w:i/>
          <w:iCs/>
          <w:sz w:val="28"/>
          <w:szCs w:val="28"/>
        </w:rPr>
        <w:t xml:space="preserve">* </w:t>
      </w:r>
      <w:r w:rsidRPr="00FC7399">
        <w:rPr>
          <w:i/>
          <w:iCs/>
          <w:sz w:val="28"/>
          <w:szCs w:val="28"/>
          <w:lang w:val="en-US"/>
        </w:rPr>
        <w:t>createBinaryTreeSF</w:t>
      </w:r>
      <w:r w:rsidRPr="004C14DB">
        <w:rPr>
          <w:i/>
          <w:iCs/>
          <w:sz w:val="28"/>
          <w:szCs w:val="28"/>
        </w:rPr>
        <w:t>(</w:t>
      </w:r>
      <w:r w:rsidRPr="00FC7399">
        <w:rPr>
          <w:i/>
          <w:iCs/>
          <w:sz w:val="28"/>
          <w:szCs w:val="28"/>
          <w:lang w:val="en-US"/>
        </w:rPr>
        <w:t>BinaryTree</w:t>
      </w:r>
      <w:r w:rsidRPr="004C14DB">
        <w:rPr>
          <w:i/>
          <w:iCs/>
          <w:sz w:val="28"/>
          <w:szCs w:val="28"/>
        </w:rPr>
        <w:t xml:space="preserve">* </w:t>
      </w:r>
      <w:r w:rsidRPr="00FC7399">
        <w:rPr>
          <w:i/>
          <w:iCs/>
          <w:sz w:val="28"/>
          <w:szCs w:val="28"/>
          <w:lang w:val="en-US"/>
        </w:rPr>
        <w:t>tree</w:t>
      </w:r>
      <w:r w:rsidRPr="004C14DB">
        <w:rPr>
          <w:i/>
          <w:iCs/>
          <w:sz w:val="28"/>
          <w:szCs w:val="28"/>
        </w:rPr>
        <w:t>,</w:t>
      </w:r>
      <w:r w:rsidRPr="00FC7399">
        <w:rPr>
          <w:i/>
          <w:iCs/>
          <w:sz w:val="28"/>
          <w:szCs w:val="28"/>
          <w:lang w:val="en-US"/>
        </w:rPr>
        <w:t>std</w:t>
      </w:r>
      <w:r w:rsidRPr="004C14DB">
        <w:rPr>
          <w:i/>
          <w:iCs/>
          <w:sz w:val="28"/>
          <w:szCs w:val="28"/>
        </w:rPr>
        <w:t>::</w:t>
      </w:r>
      <w:r w:rsidRPr="00FC7399">
        <w:rPr>
          <w:i/>
          <w:iCs/>
          <w:sz w:val="28"/>
          <w:szCs w:val="28"/>
          <w:lang w:val="en-US"/>
        </w:rPr>
        <w:t>vector</w:t>
      </w:r>
      <w:r w:rsidRPr="004C14DB">
        <w:rPr>
          <w:i/>
          <w:iCs/>
          <w:sz w:val="28"/>
          <w:szCs w:val="28"/>
        </w:rPr>
        <w:t>&lt;</w:t>
      </w:r>
      <w:r w:rsidRPr="00FC7399">
        <w:rPr>
          <w:i/>
          <w:iCs/>
          <w:sz w:val="28"/>
          <w:szCs w:val="28"/>
          <w:lang w:val="en-US"/>
        </w:rPr>
        <w:t>BinaryTree</w:t>
      </w:r>
      <w:r w:rsidRPr="004C14DB">
        <w:rPr>
          <w:i/>
          <w:iCs/>
          <w:sz w:val="28"/>
          <w:szCs w:val="28"/>
        </w:rPr>
        <w:t xml:space="preserve">*&gt; </w:t>
      </w:r>
      <w:r w:rsidRPr="00FC7399">
        <w:rPr>
          <w:i/>
          <w:iCs/>
          <w:sz w:val="28"/>
          <w:szCs w:val="28"/>
          <w:lang w:val="en-US"/>
        </w:rPr>
        <w:t>elements</w:t>
      </w:r>
      <w:r w:rsidRPr="004C14DB">
        <w:rPr>
          <w:i/>
          <w:iCs/>
          <w:sz w:val="28"/>
          <w:szCs w:val="28"/>
        </w:rPr>
        <w:t>)</w:t>
      </w:r>
      <w:r w:rsidRPr="004C14DB">
        <w:rPr>
          <w:sz w:val="28"/>
          <w:szCs w:val="28"/>
        </w:rPr>
        <w:t xml:space="preserve"> – </w:t>
      </w:r>
      <w:r w:rsidR="004C14DB" w:rsidRPr="004C14DB">
        <w:rPr>
          <w:sz w:val="28"/>
          <w:szCs w:val="28"/>
        </w:rPr>
        <w:t>строит бинарное дерево Шеннона-Фано.Функция принимает вектор бинарных деревьев, состоящий из деревьев без потомков, а также бинарное дерево, корнем которого является строка, образованная соединением всех корней дерева, а весом корня — сумма весов корней деревьев вектора. В функции переданное дерево разбивается на два дерева так, чтобы разница между весами этих деревьев была минимальной. Затем устанавливается левый потомок исходного дерева — рекурсивным вызовом функции createBinaryTree(), в качестве аргумента функции передается наименьшее (по весу корня) дерево, которое получилось в результате разбиения исходного на два. Правый потомок устанавливается аналогично.</w:t>
      </w:r>
    </w:p>
    <w:p w14:paraId="4BB13890" w14:textId="77777777" w:rsidR="00FC7399" w:rsidRPr="004C14DB" w:rsidRDefault="00FC7399" w:rsidP="00FC7399">
      <w:pPr>
        <w:spacing w:line="360" w:lineRule="auto"/>
        <w:ind w:firstLine="709"/>
        <w:jc w:val="both"/>
        <w:rPr>
          <w:sz w:val="28"/>
          <w:szCs w:val="28"/>
        </w:rPr>
      </w:pPr>
      <w:r w:rsidRPr="00FC7399">
        <w:rPr>
          <w:i/>
          <w:iCs/>
          <w:sz w:val="28"/>
          <w:szCs w:val="28"/>
          <w:lang w:val="en-US"/>
        </w:rPr>
        <w:t>wstring</w:t>
      </w:r>
      <w:r w:rsidRPr="004C14DB">
        <w:rPr>
          <w:i/>
          <w:iCs/>
          <w:sz w:val="28"/>
          <w:szCs w:val="28"/>
        </w:rPr>
        <w:t xml:space="preserve"> </w:t>
      </w:r>
      <w:r w:rsidRPr="00FC7399">
        <w:rPr>
          <w:i/>
          <w:iCs/>
          <w:sz w:val="28"/>
          <w:szCs w:val="28"/>
          <w:lang w:val="en-US"/>
        </w:rPr>
        <w:t>decoding</w:t>
      </w:r>
      <w:r w:rsidRPr="004C14DB">
        <w:rPr>
          <w:i/>
          <w:iCs/>
          <w:sz w:val="28"/>
          <w:szCs w:val="28"/>
        </w:rPr>
        <w:t>(</w:t>
      </w:r>
      <w:r w:rsidRPr="00FC7399">
        <w:rPr>
          <w:i/>
          <w:iCs/>
          <w:sz w:val="28"/>
          <w:szCs w:val="28"/>
          <w:lang w:val="en-US"/>
        </w:rPr>
        <w:t>BinaryTree</w:t>
      </w:r>
      <w:r w:rsidRPr="004C14DB">
        <w:rPr>
          <w:i/>
          <w:iCs/>
          <w:sz w:val="28"/>
          <w:szCs w:val="28"/>
        </w:rPr>
        <w:t xml:space="preserve">* </w:t>
      </w:r>
      <w:r w:rsidRPr="00FC7399">
        <w:rPr>
          <w:i/>
          <w:iCs/>
          <w:sz w:val="28"/>
          <w:szCs w:val="28"/>
          <w:lang w:val="en-US"/>
        </w:rPr>
        <w:t>bt</w:t>
      </w:r>
      <w:r w:rsidRPr="004C14DB">
        <w:rPr>
          <w:i/>
          <w:iCs/>
          <w:sz w:val="28"/>
          <w:szCs w:val="28"/>
        </w:rPr>
        <w:t xml:space="preserve">, </w:t>
      </w:r>
      <w:r w:rsidRPr="00FC7399">
        <w:rPr>
          <w:i/>
          <w:iCs/>
          <w:sz w:val="28"/>
          <w:szCs w:val="28"/>
          <w:lang w:val="en-US"/>
        </w:rPr>
        <w:t>wstring</w:t>
      </w:r>
      <w:r w:rsidRPr="004C14DB">
        <w:rPr>
          <w:i/>
          <w:iCs/>
          <w:sz w:val="28"/>
          <w:szCs w:val="28"/>
        </w:rPr>
        <w:t xml:space="preserve"> </w:t>
      </w:r>
      <w:r w:rsidRPr="00FC7399">
        <w:rPr>
          <w:i/>
          <w:iCs/>
          <w:sz w:val="28"/>
          <w:szCs w:val="28"/>
          <w:lang w:val="en-US"/>
        </w:rPr>
        <w:t>message</w:t>
      </w:r>
      <w:r w:rsidRPr="004C14DB">
        <w:rPr>
          <w:i/>
          <w:iCs/>
          <w:sz w:val="28"/>
          <w:szCs w:val="28"/>
        </w:rPr>
        <w:t>)</w:t>
      </w:r>
      <w:r w:rsidRPr="004C14DB">
        <w:rPr>
          <w:sz w:val="28"/>
          <w:szCs w:val="28"/>
        </w:rPr>
        <w:t xml:space="preserve"> – </w:t>
      </w:r>
      <w:r w:rsidR="004C14DB" w:rsidRPr="00154F33">
        <w:rPr>
          <w:rFonts w:eastAsia="Calibri"/>
          <w:sz w:val="28"/>
          <w:szCs w:val="28"/>
        </w:rPr>
        <w:t>предназначена для</w:t>
      </w:r>
      <w:r w:rsidR="004C14DB">
        <w:rPr>
          <w:rFonts w:eastAsia="Calibri"/>
          <w:sz w:val="28"/>
          <w:szCs w:val="28"/>
        </w:rPr>
        <w:t xml:space="preserve"> </w:t>
      </w:r>
      <w:r w:rsidR="004C14DB" w:rsidRPr="00154F33">
        <w:rPr>
          <w:rFonts w:eastAsia="Calibri"/>
          <w:sz w:val="28"/>
          <w:szCs w:val="28"/>
        </w:rPr>
        <w:t>декодирование сообщения. С помощью бинарного дерева эта функция восстанавливает переданное сообщение.</w:t>
      </w:r>
    </w:p>
    <w:p w14:paraId="68D3BEA8" w14:textId="77777777" w:rsidR="00FC7399" w:rsidRDefault="00FC7399" w:rsidP="00FC73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C7399">
        <w:rPr>
          <w:i/>
          <w:iCs/>
          <w:sz w:val="28"/>
          <w:szCs w:val="28"/>
          <w:lang w:val="en-US"/>
        </w:rPr>
        <w:t>void readFile(std::wstring&amp; message)</w:t>
      </w:r>
      <w:r w:rsidRPr="00FC73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FC73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читает</w:t>
      </w:r>
      <w:r w:rsidRPr="00FC7399">
        <w:rPr>
          <w:sz w:val="28"/>
          <w:szCs w:val="28"/>
          <w:lang w:val="en-US"/>
        </w:rPr>
        <w:t xml:space="preserve"> 1 </w:t>
      </w:r>
      <w:r>
        <w:rPr>
          <w:sz w:val="28"/>
          <w:szCs w:val="28"/>
        </w:rPr>
        <w:t>строку</w:t>
      </w:r>
      <w:r w:rsidRPr="00FC73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FC73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="003A430E" w:rsidRPr="003A430E">
        <w:rPr>
          <w:sz w:val="28"/>
          <w:szCs w:val="28"/>
          <w:lang w:val="en-US"/>
        </w:rPr>
        <w:t>.</w:t>
      </w:r>
    </w:p>
    <w:p w14:paraId="1E4624C6" w14:textId="77777777" w:rsidR="00F241BA" w:rsidRDefault="00681F89" w:rsidP="00FC7399">
      <w:pPr>
        <w:spacing w:line="360" w:lineRule="auto"/>
        <w:ind w:firstLine="709"/>
        <w:jc w:val="both"/>
        <w:rPr>
          <w:sz w:val="28"/>
          <w:szCs w:val="28"/>
        </w:rPr>
      </w:pPr>
      <w:r w:rsidRPr="00530301">
        <w:rPr>
          <w:i/>
          <w:iCs/>
          <w:sz w:val="28"/>
          <w:szCs w:val="28"/>
          <w:lang w:val="en-US"/>
        </w:rPr>
        <w:t>vector</w:t>
      </w:r>
      <w:r w:rsidRPr="00F241BA">
        <w:rPr>
          <w:i/>
          <w:iCs/>
          <w:sz w:val="28"/>
          <w:szCs w:val="28"/>
        </w:rPr>
        <w:t>&lt;</w:t>
      </w:r>
      <w:r w:rsidRPr="00530301">
        <w:rPr>
          <w:i/>
          <w:iCs/>
          <w:sz w:val="28"/>
          <w:szCs w:val="28"/>
          <w:lang w:val="en-US"/>
        </w:rPr>
        <w:t>BinaryTree</w:t>
      </w:r>
      <w:r w:rsidRPr="00F241BA">
        <w:rPr>
          <w:i/>
          <w:iCs/>
          <w:sz w:val="28"/>
          <w:szCs w:val="28"/>
        </w:rPr>
        <w:t xml:space="preserve">*&gt; </w:t>
      </w:r>
      <w:r w:rsidRPr="00530301">
        <w:rPr>
          <w:i/>
          <w:iCs/>
          <w:sz w:val="28"/>
          <w:szCs w:val="28"/>
          <w:lang w:val="en-US"/>
        </w:rPr>
        <w:t>createBTVector</w:t>
      </w:r>
      <w:r w:rsidRPr="00F241BA">
        <w:rPr>
          <w:i/>
          <w:iCs/>
          <w:sz w:val="28"/>
          <w:szCs w:val="28"/>
        </w:rPr>
        <w:t>(</w:t>
      </w:r>
      <w:r w:rsidRPr="00530301">
        <w:rPr>
          <w:i/>
          <w:iCs/>
          <w:sz w:val="28"/>
          <w:szCs w:val="28"/>
          <w:lang w:val="en-US"/>
        </w:rPr>
        <w:t>std</w:t>
      </w:r>
      <w:r w:rsidRPr="00F241BA">
        <w:rPr>
          <w:i/>
          <w:iCs/>
          <w:sz w:val="28"/>
          <w:szCs w:val="28"/>
        </w:rPr>
        <w:t>::</w:t>
      </w:r>
      <w:r w:rsidRPr="00530301">
        <w:rPr>
          <w:i/>
          <w:iCs/>
          <w:sz w:val="28"/>
          <w:szCs w:val="28"/>
          <w:lang w:val="en-US"/>
        </w:rPr>
        <w:t>wstring</w:t>
      </w:r>
      <w:r w:rsidRPr="00F241BA">
        <w:rPr>
          <w:i/>
          <w:iCs/>
          <w:sz w:val="28"/>
          <w:szCs w:val="28"/>
        </w:rPr>
        <w:t xml:space="preserve"> </w:t>
      </w:r>
      <w:r w:rsidRPr="00530301">
        <w:rPr>
          <w:i/>
          <w:iCs/>
          <w:sz w:val="28"/>
          <w:szCs w:val="28"/>
          <w:lang w:val="en-US"/>
        </w:rPr>
        <w:t>message</w:t>
      </w:r>
      <w:r w:rsidRPr="00F241BA">
        <w:rPr>
          <w:i/>
          <w:iCs/>
          <w:sz w:val="28"/>
          <w:szCs w:val="28"/>
        </w:rPr>
        <w:t>)</w:t>
      </w:r>
      <w:r w:rsidR="00530301" w:rsidRPr="00F241BA">
        <w:rPr>
          <w:i/>
          <w:iCs/>
          <w:sz w:val="28"/>
          <w:szCs w:val="28"/>
        </w:rPr>
        <w:t xml:space="preserve"> – </w:t>
      </w:r>
      <w:r w:rsidR="00F241BA" w:rsidRPr="00F241BA">
        <w:rPr>
          <w:sz w:val="28"/>
          <w:szCs w:val="28"/>
        </w:rPr>
        <w:t>возвращает массив деревьев, состоящих из одного элемента, с заполненными частотами.</w:t>
      </w:r>
    </w:p>
    <w:p w14:paraId="03FD8F6F" w14:textId="77777777" w:rsidR="00681F89" w:rsidRPr="00F241BA" w:rsidRDefault="00681F89" w:rsidP="00FC7399">
      <w:pPr>
        <w:spacing w:line="360" w:lineRule="auto"/>
        <w:ind w:firstLine="709"/>
        <w:jc w:val="both"/>
        <w:rPr>
          <w:sz w:val="28"/>
          <w:szCs w:val="28"/>
        </w:rPr>
      </w:pPr>
      <w:r w:rsidRPr="00530301">
        <w:rPr>
          <w:i/>
          <w:iCs/>
          <w:sz w:val="28"/>
          <w:szCs w:val="28"/>
          <w:lang w:val="en-US"/>
        </w:rPr>
        <w:t>void</w:t>
      </w:r>
      <w:r w:rsidRPr="00F241BA">
        <w:rPr>
          <w:i/>
          <w:iCs/>
          <w:sz w:val="28"/>
          <w:szCs w:val="28"/>
        </w:rPr>
        <w:t xml:space="preserve"> </w:t>
      </w:r>
      <w:r w:rsidRPr="00530301">
        <w:rPr>
          <w:i/>
          <w:iCs/>
          <w:sz w:val="28"/>
          <w:szCs w:val="28"/>
          <w:lang w:val="en-US"/>
        </w:rPr>
        <w:t>printInfo</w:t>
      </w:r>
      <w:r w:rsidRPr="00F241BA">
        <w:rPr>
          <w:i/>
          <w:iCs/>
          <w:sz w:val="28"/>
          <w:szCs w:val="28"/>
        </w:rPr>
        <w:t>(</w:t>
      </w:r>
      <w:r w:rsidRPr="00530301">
        <w:rPr>
          <w:i/>
          <w:iCs/>
          <w:sz w:val="28"/>
          <w:szCs w:val="28"/>
          <w:lang w:val="en-US"/>
        </w:rPr>
        <w:t>BinaryTree</w:t>
      </w:r>
      <w:r w:rsidRPr="00F241BA">
        <w:rPr>
          <w:i/>
          <w:iCs/>
          <w:sz w:val="28"/>
          <w:szCs w:val="28"/>
        </w:rPr>
        <w:t xml:space="preserve">* </w:t>
      </w:r>
      <w:r w:rsidRPr="00530301">
        <w:rPr>
          <w:i/>
          <w:iCs/>
          <w:sz w:val="28"/>
          <w:szCs w:val="28"/>
          <w:lang w:val="en-US"/>
        </w:rPr>
        <w:t>btHuff</w:t>
      </w:r>
      <w:r w:rsidRPr="00F241BA">
        <w:rPr>
          <w:i/>
          <w:iCs/>
          <w:sz w:val="28"/>
          <w:szCs w:val="28"/>
        </w:rPr>
        <w:t xml:space="preserve">, </w:t>
      </w:r>
      <w:r w:rsidRPr="00530301">
        <w:rPr>
          <w:i/>
          <w:iCs/>
          <w:sz w:val="28"/>
          <w:szCs w:val="28"/>
          <w:lang w:val="en-US"/>
        </w:rPr>
        <w:t>BinaryTree</w:t>
      </w:r>
      <w:r w:rsidRPr="00F241BA">
        <w:rPr>
          <w:i/>
          <w:iCs/>
          <w:sz w:val="28"/>
          <w:szCs w:val="28"/>
        </w:rPr>
        <w:t xml:space="preserve">* </w:t>
      </w:r>
      <w:r w:rsidRPr="00530301">
        <w:rPr>
          <w:i/>
          <w:iCs/>
          <w:sz w:val="28"/>
          <w:szCs w:val="28"/>
          <w:lang w:val="en-US"/>
        </w:rPr>
        <w:t>btSF</w:t>
      </w:r>
      <w:r w:rsidR="00530301" w:rsidRPr="00F241BA">
        <w:rPr>
          <w:i/>
          <w:iCs/>
          <w:sz w:val="28"/>
          <w:szCs w:val="28"/>
        </w:rPr>
        <w:t xml:space="preserve">) – </w:t>
      </w:r>
      <w:r w:rsidR="00F241BA" w:rsidRPr="00F241BA">
        <w:rPr>
          <w:sz w:val="28"/>
          <w:szCs w:val="28"/>
        </w:rPr>
        <w:t>выводит коды символов, закодированных методами Хаффмана и Фано-Шеннона.</w:t>
      </w:r>
    </w:p>
    <w:p w14:paraId="31743E16" w14:textId="77777777" w:rsidR="00681F89" w:rsidRPr="00530301" w:rsidRDefault="00681F89" w:rsidP="00FC73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30301">
        <w:rPr>
          <w:i/>
          <w:iCs/>
          <w:sz w:val="28"/>
          <w:szCs w:val="28"/>
          <w:lang w:val="en-US"/>
        </w:rPr>
        <w:lastRenderedPageBreak/>
        <w:t>void startCoding(std::wstring message, std::wstring&amp; cMessage1, std::wstring&amp; cMessage2, BinaryTree** btHuff, BinaryTree** btSF)</w:t>
      </w:r>
      <w:r w:rsidR="00530301" w:rsidRPr="00530301">
        <w:rPr>
          <w:i/>
          <w:iCs/>
          <w:sz w:val="28"/>
          <w:szCs w:val="28"/>
          <w:lang w:val="en-US"/>
        </w:rPr>
        <w:t xml:space="preserve"> </w:t>
      </w:r>
      <w:r w:rsidR="00530301">
        <w:rPr>
          <w:i/>
          <w:iCs/>
          <w:sz w:val="28"/>
          <w:szCs w:val="28"/>
          <w:lang w:val="en-US"/>
        </w:rPr>
        <w:t>–</w:t>
      </w:r>
      <w:r w:rsidR="00530301" w:rsidRPr="00530301">
        <w:rPr>
          <w:i/>
          <w:iCs/>
          <w:sz w:val="28"/>
          <w:szCs w:val="28"/>
          <w:lang w:val="en-US"/>
        </w:rPr>
        <w:t xml:space="preserve"> </w:t>
      </w:r>
      <w:r w:rsidR="00530301">
        <w:rPr>
          <w:sz w:val="28"/>
          <w:szCs w:val="28"/>
        </w:rPr>
        <w:t>начинает</w:t>
      </w:r>
      <w:r w:rsidR="00530301" w:rsidRPr="00530301">
        <w:rPr>
          <w:sz w:val="28"/>
          <w:szCs w:val="28"/>
          <w:lang w:val="en-US"/>
        </w:rPr>
        <w:t xml:space="preserve"> </w:t>
      </w:r>
      <w:r w:rsidR="00530301">
        <w:rPr>
          <w:sz w:val="28"/>
          <w:szCs w:val="28"/>
        </w:rPr>
        <w:t>процесс</w:t>
      </w:r>
      <w:r w:rsidR="00530301" w:rsidRPr="00530301">
        <w:rPr>
          <w:sz w:val="28"/>
          <w:szCs w:val="28"/>
          <w:lang w:val="en-US"/>
        </w:rPr>
        <w:t xml:space="preserve"> </w:t>
      </w:r>
      <w:r w:rsidR="00530301">
        <w:rPr>
          <w:sz w:val="28"/>
          <w:szCs w:val="28"/>
        </w:rPr>
        <w:t>кодировки</w:t>
      </w:r>
      <w:r w:rsidR="00530301" w:rsidRPr="00530301">
        <w:rPr>
          <w:sz w:val="28"/>
          <w:szCs w:val="28"/>
          <w:lang w:val="en-US"/>
        </w:rPr>
        <w:t xml:space="preserve"> </w:t>
      </w:r>
      <w:r w:rsidR="00530301">
        <w:rPr>
          <w:sz w:val="28"/>
          <w:szCs w:val="28"/>
        </w:rPr>
        <w:t>текста</w:t>
      </w:r>
      <w:r w:rsidR="00530301" w:rsidRPr="00530301">
        <w:rPr>
          <w:sz w:val="28"/>
          <w:szCs w:val="28"/>
          <w:lang w:val="en-US"/>
        </w:rPr>
        <w:t>.</w:t>
      </w:r>
    </w:p>
    <w:p w14:paraId="537EA4A3" w14:textId="77777777" w:rsidR="00681F89" w:rsidRPr="00530301" w:rsidRDefault="00681F89" w:rsidP="00FC7399">
      <w:pPr>
        <w:spacing w:line="360" w:lineRule="auto"/>
        <w:ind w:firstLine="709"/>
        <w:jc w:val="both"/>
        <w:rPr>
          <w:sz w:val="28"/>
          <w:szCs w:val="28"/>
        </w:rPr>
      </w:pPr>
      <w:r w:rsidRPr="00530301">
        <w:rPr>
          <w:i/>
          <w:iCs/>
          <w:sz w:val="28"/>
          <w:szCs w:val="28"/>
          <w:lang w:val="en-US"/>
        </w:rPr>
        <w:t>wstring</w:t>
      </w:r>
      <w:r w:rsidRPr="00530301">
        <w:rPr>
          <w:i/>
          <w:iCs/>
          <w:sz w:val="28"/>
          <w:szCs w:val="28"/>
        </w:rPr>
        <w:t xml:space="preserve"> </w:t>
      </w:r>
      <w:r w:rsidRPr="00530301">
        <w:rPr>
          <w:i/>
          <w:iCs/>
          <w:sz w:val="28"/>
          <w:szCs w:val="28"/>
          <w:lang w:val="en-US"/>
        </w:rPr>
        <w:t>frequency</w:t>
      </w:r>
      <w:r w:rsidRPr="00530301">
        <w:rPr>
          <w:i/>
          <w:iCs/>
          <w:sz w:val="28"/>
          <w:szCs w:val="28"/>
        </w:rPr>
        <w:t>(</w:t>
      </w:r>
      <w:r w:rsidRPr="00530301">
        <w:rPr>
          <w:i/>
          <w:iCs/>
          <w:sz w:val="28"/>
          <w:szCs w:val="28"/>
          <w:lang w:val="en-US"/>
        </w:rPr>
        <w:t>std</w:t>
      </w:r>
      <w:r w:rsidRPr="00530301">
        <w:rPr>
          <w:i/>
          <w:iCs/>
          <w:sz w:val="28"/>
          <w:szCs w:val="28"/>
        </w:rPr>
        <w:t>::</w:t>
      </w:r>
      <w:r w:rsidRPr="00530301">
        <w:rPr>
          <w:i/>
          <w:iCs/>
          <w:sz w:val="28"/>
          <w:szCs w:val="28"/>
          <w:lang w:val="en-US"/>
        </w:rPr>
        <w:t>wstring</w:t>
      </w:r>
      <w:r w:rsidRPr="00530301">
        <w:rPr>
          <w:i/>
          <w:iCs/>
          <w:sz w:val="28"/>
          <w:szCs w:val="28"/>
        </w:rPr>
        <w:t xml:space="preserve"> </w:t>
      </w:r>
      <w:r w:rsidRPr="00530301">
        <w:rPr>
          <w:i/>
          <w:iCs/>
          <w:sz w:val="28"/>
          <w:szCs w:val="28"/>
          <w:lang w:val="en-US"/>
        </w:rPr>
        <w:t>message</w:t>
      </w:r>
      <w:r w:rsidRPr="00530301">
        <w:rPr>
          <w:i/>
          <w:iCs/>
          <w:sz w:val="28"/>
          <w:szCs w:val="28"/>
        </w:rPr>
        <w:t>)</w:t>
      </w:r>
      <w:r w:rsidR="00530301" w:rsidRPr="00530301">
        <w:rPr>
          <w:i/>
          <w:iCs/>
          <w:sz w:val="28"/>
          <w:szCs w:val="28"/>
        </w:rPr>
        <w:t xml:space="preserve"> –</w:t>
      </w:r>
      <w:r w:rsidR="00530301" w:rsidRPr="00530301">
        <w:rPr>
          <w:sz w:val="28"/>
          <w:szCs w:val="28"/>
        </w:rPr>
        <w:t xml:space="preserve"> </w:t>
      </w:r>
      <w:r w:rsidR="00530301">
        <w:rPr>
          <w:sz w:val="28"/>
          <w:szCs w:val="28"/>
        </w:rPr>
        <w:t>выводит</w:t>
      </w:r>
      <w:r w:rsidR="00530301" w:rsidRPr="00530301">
        <w:rPr>
          <w:sz w:val="28"/>
          <w:szCs w:val="28"/>
        </w:rPr>
        <w:t xml:space="preserve"> </w:t>
      </w:r>
      <w:r w:rsidR="00530301">
        <w:rPr>
          <w:sz w:val="28"/>
          <w:szCs w:val="28"/>
        </w:rPr>
        <w:t>частоту</w:t>
      </w:r>
      <w:r w:rsidR="00530301" w:rsidRPr="00530301">
        <w:rPr>
          <w:sz w:val="28"/>
          <w:szCs w:val="28"/>
        </w:rPr>
        <w:t xml:space="preserve"> </w:t>
      </w:r>
      <w:r w:rsidR="00530301">
        <w:rPr>
          <w:sz w:val="28"/>
          <w:szCs w:val="28"/>
        </w:rPr>
        <w:t>символов</w:t>
      </w:r>
      <w:r w:rsidR="00530301" w:rsidRPr="00530301">
        <w:rPr>
          <w:sz w:val="28"/>
          <w:szCs w:val="28"/>
        </w:rPr>
        <w:t xml:space="preserve"> </w:t>
      </w:r>
      <w:r w:rsidR="00530301">
        <w:rPr>
          <w:sz w:val="28"/>
          <w:szCs w:val="28"/>
        </w:rPr>
        <w:t>в</w:t>
      </w:r>
      <w:r w:rsidR="00530301" w:rsidRPr="00530301">
        <w:rPr>
          <w:sz w:val="28"/>
          <w:szCs w:val="28"/>
        </w:rPr>
        <w:t xml:space="preserve"> </w:t>
      </w:r>
      <w:r w:rsidR="00530301">
        <w:rPr>
          <w:sz w:val="28"/>
          <w:szCs w:val="28"/>
        </w:rPr>
        <w:t>строке и возвращает её</w:t>
      </w:r>
    </w:p>
    <w:p w14:paraId="3C7EE877" w14:textId="77777777" w:rsidR="00681F89" w:rsidRPr="00530301" w:rsidRDefault="00681F89" w:rsidP="00FC73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30301">
        <w:rPr>
          <w:i/>
          <w:iCs/>
          <w:sz w:val="28"/>
          <w:szCs w:val="28"/>
          <w:lang w:val="en-US"/>
        </w:rPr>
        <w:t>wstring randomString()</w:t>
      </w:r>
      <w:r w:rsidR="00530301" w:rsidRPr="00530301">
        <w:rPr>
          <w:i/>
          <w:iCs/>
          <w:sz w:val="28"/>
          <w:szCs w:val="28"/>
          <w:lang w:val="en-US"/>
        </w:rPr>
        <w:t xml:space="preserve"> – </w:t>
      </w:r>
      <w:r w:rsidR="00530301">
        <w:rPr>
          <w:sz w:val="28"/>
          <w:szCs w:val="28"/>
        </w:rPr>
        <w:t>генерирует</w:t>
      </w:r>
      <w:r w:rsidR="00530301" w:rsidRPr="00530301">
        <w:rPr>
          <w:sz w:val="28"/>
          <w:szCs w:val="28"/>
          <w:lang w:val="en-US"/>
        </w:rPr>
        <w:t xml:space="preserve"> </w:t>
      </w:r>
      <w:r w:rsidR="00530301">
        <w:rPr>
          <w:sz w:val="28"/>
          <w:szCs w:val="28"/>
        </w:rPr>
        <w:t>случайную</w:t>
      </w:r>
      <w:r w:rsidR="00530301" w:rsidRPr="00530301">
        <w:rPr>
          <w:sz w:val="28"/>
          <w:szCs w:val="28"/>
          <w:lang w:val="en-US"/>
        </w:rPr>
        <w:t xml:space="preserve"> </w:t>
      </w:r>
      <w:r w:rsidR="00530301">
        <w:rPr>
          <w:sz w:val="28"/>
          <w:szCs w:val="28"/>
        </w:rPr>
        <w:t>строку</w:t>
      </w:r>
    </w:p>
    <w:p w14:paraId="6BA9029B" w14:textId="77777777" w:rsidR="00681F89" w:rsidRPr="00530301" w:rsidRDefault="00681F89" w:rsidP="00FC73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30301">
        <w:rPr>
          <w:i/>
          <w:iCs/>
          <w:sz w:val="28"/>
          <w:szCs w:val="28"/>
          <w:lang w:val="en-US"/>
        </w:rPr>
        <w:t>int wstrcmp(const std::wstring strl, const std::wstring strr)</w:t>
      </w:r>
      <w:r w:rsidR="00530301" w:rsidRPr="00530301">
        <w:rPr>
          <w:i/>
          <w:iCs/>
          <w:sz w:val="28"/>
          <w:szCs w:val="28"/>
          <w:lang w:val="en-US"/>
        </w:rPr>
        <w:t xml:space="preserve"> </w:t>
      </w:r>
      <w:r w:rsidR="00530301">
        <w:rPr>
          <w:i/>
          <w:iCs/>
          <w:sz w:val="28"/>
          <w:szCs w:val="28"/>
          <w:lang w:val="en-US"/>
        </w:rPr>
        <w:t>–</w:t>
      </w:r>
      <w:r w:rsidR="00530301" w:rsidRPr="00530301">
        <w:rPr>
          <w:i/>
          <w:iCs/>
          <w:sz w:val="28"/>
          <w:szCs w:val="28"/>
          <w:lang w:val="en-US"/>
        </w:rPr>
        <w:t xml:space="preserve"> </w:t>
      </w:r>
      <w:r w:rsidR="00530301">
        <w:rPr>
          <w:sz w:val="28"/>
          <w:szCs w:val="28"/>
        </w:rPr>
        <w:t>сравнивает</w:t>
      </w:r>
      <w:r w:rsidR="00530301" w:rsidRPr="00530301">
        <w:rPr>
          <w:sz w:val="28"/>
          <w:szCs w:val="28"/>
          <w:lang w:val="en-US"/>
        </w:rPr>
        <w:t xml:space="preserve"> 2 </w:t>
      </w:r>
      <w:r w:rsidR="00530301">
        <w:rPr>
          <w:sz w:val="28"/>
          <w:szCs w:val="28"/>
        </w:rPr>
        <w:t>строки</w:t>
      </w:r>
    </w:p>
    <w:p w14:paraId="4DD5EB4B" w14:textId="77777777" w:rsidR="003E56F3" w:rsidRDefault="00681F89" w:rsidP="00FC7399">
      <w:pPr>
        <w:spacing w:line="360" w:lineRule="auto"/>
        <w:ind w:firstLine="709"/>
        <w:jc w:val="both"/>
        <w:rPr>
          <w:sz w:val="28"/>
          <w:szCs w:val="28"/>
        </w:rPr>
      </w:pPr>
      <w:r w:rsidRPr="00530301">
        <w:rPr>
          <w:i/>
          <w:iCs/>
          <w:sz w:val="28"/>
          <w:szCs w:val="28"/>
          <w:lang w:val="en-US"/>
        </w:rPr>
        <w:t>void</w:t>
      </w:r>
      <w:r w:rsidRPr="00530301">
        <w:rPr>
          <w:i/>
          <w:iCs/>
          <w:sz w:val="28"/>
          <w:szCs w:val="28"/>
        </w:rPr>
        <w:t xml:space="preserve"> </w:t>
      </w:r>
      <w:r w:rsidRPr="00530301">
        <w:rPr>
          <w:i/>
          <w:iCs/>
          <w:sz w:val="28"/>
          <w:szCs w:val="28"/>
          <w:lang w:val="en-US"/>
        </w:rPr>
        <w:t>questions</w:t>
      </w:r>
      <w:r w:rsidRPr="00530301">
        <w:rPr>
          <w:i/>
          <w:iCs/>
          <w:sz w:val="28"/>
          <w:szCs w:val="28"/>
        </w:rPr>
        <w:t>(</w:t>
      </w:r>
      <w:r w:rsidRPr="00530301">
        <w:rPr>
          <w:i/>
          <w:iCs/>
          <w:sz w:val="28"/>
          <w:szCs w:val="28"/>
          <w:lang w:val="en-US"/>
        </w:rPr>
        <w:t>std</w:t>
      </w:r>
      <w:r w:rsidRPr="00530301">
        <w:rPr>
          <w:i/>
          <w:iCs/>
          <w:sz w:val="28"/>
          <w:szCs w:val="28"/>
        </w:rPr>
        <w:t>::</w:t>
      </w:r>
      <w:r w:rsidRPr="00530301">
        <w:rPr>
          <w:i/>
          <w:iCs/>
          <w:sz w:val="28"/>
          <w:szCs w:val="28"/>
          <w:lang w:val="en-US"/>
        </w:rPr>
        <w:t>wstring</w:t>
      </w:r>
      <w:r w:rsidRPr="00530301">
        <w:rPr>
          <w:i/>
          <w:iCs/>
          <w:sz w:val="28"/>
          <w:szCs w:val="28"/>
        </w:rPr>
        <w:t xml:space="preserve"> </w:t>
      </w:r>
      <w:r w:rsidRPr="00530301">
        <w:rPr>
          <w:i/>
          <w:iCs/>
          <w:sz w:val="28"/>
          <w:szCs w:val="28"/>
          <w:lang w:val="en-US"/>
        </w:rPr>
        <w:t>str</w:t>
      </w:r>
      <w:r w:rsidRPr="00530301">
        <w:rPr>
          <w:i/>
          <w:iCs/>
          <w:sz w:val="28"/>
          <w:szCs w:val="28"/>
        </w:rPr>
        <w:t xml:space="preserve">, </w:t>
      </w:r>
      <w:r w:rsidRPr="00530301">
        <w:rPr>
          <w:i/>
          <w:iCs/>
          <w:sz w:val="28"/>
          <w:szCs w:val="28"/>
          <w:lang w:val="en-US"/>
        </w:rPr>
        <w:t>std</w:t>
      </w:r>
      <w:r w:rsidRPr="00530301">
        <w:rPr>
          <w:i/>
          <w:iCs/>
          <w:sz w:val="28"/>
          <w:szCs w:val="28"/>
        </w:rPr>
        <w:t>::</w:t>
      </w:r>
      <w:r w:rsidRPr="00530301">
        <w:rPr>
          <w:i/>
          <w:iCs/>
          <w:sz w:val="28"/>
          <w:szCs w:val="28"/>
          <w:lang w:val="en-US"/>
        </w:rPr>
        <w:t>wstring</w:t>
      </w:r>
      <w:r w:rsidRPr="00530301">
        <w:rPr>
          <w:i/>
          <w:iCs/>
          <w:sz w:val="28"/>
          <w:szCs w:val="28"/>
        </w:rPr>
        <w:t xml:space="preserve">* </w:t>
      </w:r>
      <w:r w:rsidRPr="00530301">
        <w:rPr>
          <w:i/>
          <w:iCs/>
          <w:sz w:val="28"/>
          <w:szCs w:val="28"/>
          <w:lang w:val="en-US"/>
        </w:rPr>
        <w:t>answers</w:t>
      </w:r>
      <w:r w:rsidRPr="00530301">
        <w:rPr>
          <w:i/>
          <w:iCs/>
          <w:sz w:val="28"/>
          <w:szCs w:val="28"/>
        </w:rPr>
        <w:t>)</w:t>
      </w:r>
      <w:r w:rsidR="00530301" w:rsidRPr="00530301">
        <w:rPr>
          <w:i/>
          <w:iCs/>
          <w:sz w:val="28"/>
          <w:szCs w:val="28"/>
        </w:rPr>
        <w:t xml:space="preserve"> – </w:t>
      </w:r>
      <w:r w:rsidR="00530301">
        <w:rPr>
          <w:sz w:val="28"/>
          <w:szCs w:val="28"/>
        </w:rPr>
        <w:t>выполняет</w:t>
      </w:r>
      <w:r w:rsidR="00530301" w:rsidRPr="00530301">
        <w:rPr>
          <w:sz w:val="28"/>
          <w:szCs w:val="28"/>
        </w:rPr>
        <w:t xml:space="preserve"> </w:t>
      </w:r>
      <w:r w:rsidR="00530301">
        <w:rPr>
          <w:sz w:val="28"/>
          <w:szCs w:val="28"/>
        </w:rPr>
        <w:t>текущий</w:t>
      </w:r>
      <w:r w:rsidR="00530301" w:rsidRPr="00530301">
        <w:rPr>
          <w:sz w:val="28"/>
          <w:szCs w:val="28"/>
        </w:rPr>
        <w:t xml:space="preserve"> </w:t>
      </w:r>
      <w:r w:rsidR="00530301">
        <w:rPr>
          <w:sz w:val="28"/>
          <w:szCs w:val="28"/>
        </w:rPr>
        <w:t>контроль</w:t>
      </w:r>
      <w:r w:rsidR="00530301" w:rsidRPr="00530301">
        <w:rPr>
          <w:sz w:val="28"/>
          <w:szCs w:val="28"/>
        </w:rPr>
        <w:t xml:space="preserve">: </w:t>
      </w:r>
      <w:r w:rsidR="00530301">
        <w:rPr>
          <w:sz w:val="28"/>
          <w:szCs w:val="28"/>
        </w:rPr>
        <w:t>выводит</w:t>
      </w:r>
      <w:r w:rsidR="00530301" w:rsidRPr="00530301">
        <w:rPr>
          <w:sz w:val="28"/>
          <w:szCs w:val="28"/>
        </w:rPr>
        <w:t xml:space="preserve"> </w:t>
      </w:r>
      <w:r w:rsidR="00530301">
        <w:rPr>
          <w:sz w:val="28"/>
          <w:szCs w:val="28"/>
        </w:rPr>
        <w:t>вопросы</w:t>
      </w:r>
      <w:r w:rsidR="00530301" w:rsidRPr="00530301">
        <w:rPr>
          <w:sz w:val="28"/>
          <w:szCs w:val="28"/>
        </w:rPr>
        <w:t xml:space="preserve">, </w:t>
      </w:r>
      <w:r w:rsidR="00530301">
        <w:rPr>
          <w:sz w:val="28"/>
          <w:szCs w:val="28"/>
        </w:rPr>
        <w:t>считывает</w:t>
      </w:r>
      <w:r w:rsidR="00530301" w:rsidRPr="00530301">
        <w:rPr>
          <w:sz w:val="28"/>
          <w:szCs w:val="28"/>
        </w:rPr>
        <w:t xml:space="preserve"> </w:t>
      </w:r>
      <w:r w:rsidR="00530301">
        <w:rPr>
          <w:sz w:val="28"/>
          <w:szCs w:val="28"/>
        </w:rPr>
        <w:t>ответы</w:t>
      </w:r>
      <w:r w:rsidR="00530301" w:rsidRPr="00530301">
        <w:rPr>
          <w:sz w:val="28"/>
          <w:szCs w:val="28"/>
        </w:rPr>
        <w:t xml:space="preserve"> </w:t>
      </w:r>
      <w:r w:rsidR="00530301">
        <w:rPr>
          <w:sz w:val="28"/>
          <w:szCs w:val="28"/>
        </w:rPr>
        <w:t>и сверяет их с правильными.</w:t>
      </w:r>
    </w:p>
    <w:p w14:paraId="22B0872C" w14:textId="77777777" w:rsidR="00530301" w:rsidRDefault="003E56F3" w:rsidP="003E56F3">
      <w:pPr>
        <w:pStyle w:val="1"/>
      </w:pPr>
      <w:r>
        <w:rPr>
          <w:szCs w:val="28"/>
        </w:rPr>
        <w:br w:type="page"/>
      </w:r>
      <w:bookmarkStart w:id="6" w:name="_Toc59378007"/>
      <w:r>
        <w:lastRenderedPageBreak/>
        <w:t>О</w:t>
      </w:r>
      <w:r w:rsidR="00530301">
        <w:t>писание интерфейса пользователя</w:t>
      </w:r>
      <w:bookmarkEnd w:id="6"/>
    </w:p>
    <w:p w14:paraId="693E5E2D" w14:textId="77777777" w:rsidR="00530301" w:rsidRDefault="00530301">
      <w:pPr>
        <w:spacing w:line="360" w:lineRule="auto"/>
        <w:jc w:val="center"/>
        <w:rPr>
          <w:color w:val="000000"/>
          <w:sz w:val="28"/>
          <w:szCs w:val="28"/>
        </w:rPr>
      </w:pPr>
    </w:p>
    <w:p w14:paraId="18AFD139" w14:textId="77777777" w:rsidR="003E56F3" w:rsidRDefault="0053030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начале работы программа узнает у пользователя, откуда считывать текст: </w:t>
      </w:r>
      <w:r w:rsidRPr="00530301">
        <w:rPr>
          <w:color w:val="000000"/>
          <w:sz w:val="28"/>
          <w:szCs w:val="28"/>
        </w:rPr>
        <w:t>‘</w:t>
      </w:r>
      <w:r>
        <w:rPr>
          <w:color w:val="000000"/>
          <w:sz w:val="28"/>
          <w:szCs w:val="28"/>
          <w:lang w:val="en-US"/>
        </w:rPr>
        <w:t>f</w:t>
      </w:r>
      <w:r w:rsidRPr="00530301">
        <w:rPr>
          <w:color w:val="000000"/>
          <w:sz w:val="28"/>
          <w:szCs w:val="28"/>
        </w:rPr>
        <w:t xml:space="preserve">’ </w:t>
      </w:r>
      <w:r>
        <w:rPr>
          <w:color w:val="000000"/>
          <w:sz w:val="28"/>
          <w:szCs w:val="28"/>
        </w:rPr>
        <w:t>–</w:t>
      </w:r>
      <w:r w:rsidRPr="0053030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из файла, </w:t>
      </w:r>
      <w:r w:rsidRPr="00530301">
        <w:rPr>
          <w:color w:val="000000"/>
          <w:sz w:val="28"/>
          <w:szCs w:val="28"/>
        </w:rPr>
        <w:t>‘</w:t>
      </w:r>
      <w:r>
        <w:rPr>
          <w:color w:val="000000"/>
          <w:sz w:val="28"/>
          <w:szCs w:val="28"/>
          <w:lang w:val="en-US"/>
        </w:rPr>
        <w:t>c</w:t>
      </w:r>
      <w:r w:rsidRPr="00530301">
        <w:rPr>
          <w:color w:val="000000"/>
          <w:sz w:val="28"/>
          <w:szCs w:val="28"/>
        </w:rPr>
        <w:t xml:space="preserve">’ </w:t>
      </w:r>
      <w:r>
        <w:rPr>
          <w:color w:val="000000"/>
          <w:sz w:val="28"/>
          <w:szCs w:val="28"/>
        </w:rPr>
        <w:t>–</w:t>
      </w:r>
      <w:r w:rsidRPr="0053030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консоль, </w:t>
      </w:r>
      <w:r w:rsidRPr="00530301">
        <w:rPr>
          <w:color w:val="000000"/>
          <w:sz w:val="28"/>
          <w:szCs w:val="28"/>
        </w:rPr>
        <w:t>‘</w:t>
      </w:r>
      <w:r>
        <w:rPr>
          <w:color w:val="000000"/>
          <w:sz w:val="28"/>
          <w:szCs w:val="28"/>
          <w:lang w:val="en-US"/>
        </w:rPr>
        <w:t>r</w:t>
      </w:r>
      <w:r w:rsidRPr="00530301">
        <w:rPr>
          <w:color w:val="000000"/>
          <w:sz w:val="28"/>
          <w:szCs w:val="28"/>
        </w:rPr>
        <w:t xml:space="preserve">’ </w:t>
      </w:r>
      <w:r>
        <w:rPr>
          <w:color w:val="000000"/>
          <w:sz w:val="28"/>
          <w:szCs w:val="28"/>
        </w:rPr>
        <w:t>–</w:t>
      </w:r>
      <w:r w:rsidRPr="0053030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генерация рандомной строки, всё остальное – выход из программы. Затем программа выполняет алгоритмы кодирования и декодирования, очищает экран и выводит пользователю вопросы, на которые он должен ответить. В случае правильного ответа, на экран будет выводится строка «Ответ правильный!», в ином случае, будет строка «Ответ неправильный :с».</w:t>
      </w:r>
    </w:p>
    <w:p w14:paraId="2BFA2843" w14:textId="77777777" w:rsidR="00530301" w:rsidRPr="003E56F3" w:rsidRDefault="003E56F3" w:rsidP="003E56F3">
      <w:pPr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br w:type="page"/>
      </w:r>
    </w:p>
    <w:p w14:paraId="36E760CA" w14:textId="77777777" w:rsidR="00530301" w:rsidRDefault="00530301" w:rsidP="003E56F3">
      <w:pPr>
        <w:pStyle w:val="1"/>
      </w:pPr>
      <w:bookmarkStart w:id="7" w:name="_Toc59378008"/>
      <w:r>
        <w:lastRenderedPageBreak/>
        <w:t>ТЕКУЩИЙ КОНТРОЛЬ</w:t>
      </w:r>
      <w:bookmarkEnd w:id="7"/>
    </w:p>
    <w:p w14:paraId="6579060A" w14:textId="77777777" w:rsidR="00530301" w:rsidRDefault="0053030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EE9939C" w14:textId="77777777" w:rsidR="00530301" w:rsidRPr="00530301" w:rsidRDefault="005303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текущем контроле задаются заранее подготовленные вопросы, которые относятся к переданной программе строке.</w:t>
      </w:r>
    </w:p>
    <w:p w14:paraId="11D0A9AE" w14:textId="77777777" w:rsidR="00530301" w:rsidRDefault="00530301">
      <w:pPr>
        <w:spacing w:line="360" w:lineRule="auto"/>
        <w:ind w:firstLine="709"/>
        <w:jc w:val="both"/>
      </w:pPr>
    </w:p>
    <w:p w14:paraId="0D0A422B" w14:textId="66BF6CAD" w:rsidR="00530301" w:rsidRDefault="00902F26">
      <w:pPr>
        <w:pStyle w:val="1a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271460">
        <w:rPr>
          <w:noProof/>
        </w:rPr>
        <w:drawing>
          <wp:inline distT="0" distB="0" distL="0" distR="0" wp14:anchorId="603C6562" wp14:editId="5EE733E9">
            <wp:extent cx="6126480" cy="3284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929CF" w14:textId="77777777" w:rsidR="00530301" w:rsidRDefault="00530301">
      <w:pPr>
        <w:pStyle w:val="1a"/>
        <w:spacing w:line="360" w:lineRule="auto"/>
        <w:ind w:firstLine="0"/>
        <w:jc w:val="center"/>
      </w:pPr>
      <w:r>
        <w:rPr>
          <w:color w:val="000000"/>
          <w:sz w:val="28"/>
          <w:szCs w:val="28"/>
        </w:rPr>
        <w:t>Рисунок</w:t>
      </w:r>
      <w:r w:rsidRPr="000931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</w:t>
      </w:r>
      <w:r w:rsidRPr="000931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 Пример работы с входными данными № 1</w:t>
      </w:r>
    </w:p>
    <w:p w14:paraId="57E5E142" w14:textId="77777777" w:rsidR="00530301" w:rsidRDefault="00530301">
      <w:pPr>
        <w:pStyle w:val="1a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28FF92DF" w14:textId="058406ED" w:rsidR="00530301" w:rsidRDefault="00902F26">
      <w:pPr>
        <w:pStyle w:val="1a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271460">
        <w:rPr>
          <w:noProof/>
        </w:rPr>
        <w:drawing>
          <wp:inline distT="0" distB="0" distL="0" distR="0" wp14:anchorId="080A5139" wp14:editId="58F336A4">
            <wp:extent cx="6126480" cy="3284220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2C15" w14:textId="77777777" w:rsidR="00530301" w:rsidRDefault="00530301">
      <w:pPr>
        <w:pStyle w:val="1a"/>
        <w:spacing w:line="360" w:lineRule="auto"/>
        <w:ind w:firstLine="0"/>
        <w:jc w:val="center"/>
      </w:pPr>
      <w:r>
        <w:rPr>
          <w:color w:val="000000"/>
          <w:sz w:val="28"/>
          <w:szCs w:val="28"/>
        </w:rPr>
        <w:t>Рисунок</w:t>
      </w:r>
      <w:r w:rsidRPr="000931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</w:t>
      </w:r>
      <w:r w:rsidRPr="000931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 Пример работы с входными данными № 2</w:t>
      </w:r>
    </w:p>
    <w:p w14:paraId="21520EE0" w14:textId="77777777" w:rsidR="00530301" w:rsidRDefault="00530301" w:rsidP="00530301">
      <w:pPr>
        <w:pStyle w:val="1a"/>
        <w:spacing w:line="360" w:lineRule="auto"/>
        <w:ind w:firstLine="0"/>
        <w:jc w:val="center"/>
      </w:pPr>
    </w:p>
    <w:p w14:paraId="64117AEB" w14:textId="28FC67FD" w:rsidR="00530301" w:rsidRDefault="00902F26">
      <w:pPr>
        <w:pStyle w:val="1a"/>
        <w:ind w:firstLine="0"/>
        <w:jc w:val="center"/>
      </w:pPr>
      <w:r w:rsidRPr="00271460">
        <w:rPr>
          <w:noProof/>
        </w:rPr>
        <w:drawing>
          <wp:inline distT="0" distB="0" distL="0" distR="0" wp14:anchorId="0EDAAB69" wp14:editId="546104A7">
            <wp:extent cx="6126480" cy="3284220"/>
            <wp:effectExtent l="0" t="0" r="0" b="0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301">
        <w:rPr>
          <w:sz w:val="28"/>
          <w:szCs w:val="28"/>
        </w:rPr>
        <w:t>Рисунок</w:t>
      </w:r>
      <w:r w:rsidR="00530301" w:rsidRPr="0009314E">
        <w:rPr>
          <w:sz w:val="28"/>
          <w:szCs w:val="28"/>
        </w:rPr>
        <w:t xml:space="preserve"> </w:t>
      </w:r>
      <w:r w:rsidR="00530301">
        <w:rPr>
          <w:sz w:val="28"/>
          <w:szCs w:val="28"/>
        </w:rPr>
        <w:t>4</w:t>
      </w:r>
      <w:r w:rsidR="00530301" w:rsidRPr="0009314E">
        <w:rPr>
          <w:sz w:val="28"/>
          <w:szCs w:val="28"/>
        </w:rPr>
        <w:t xml:space="preserve"> </w:t>
      </w:r>
      <w:r w:rsidR="00530301">
        <w:rPr>
          <w:sz w:val="28"/>
          <w:szCs w:val="28"/>
        </w:rPr>
        <w:t>- Пример работы с входными данными № 3</w:t>
      </w:r>
    </w:p>
    <w:p w14:paraId="0DA57785" w14:textId="77777777" w:rsidR="00530301" w:rsidRDefault="00530301">
      <w:pPr>
        <w:spacing w:line="360" w:lineRule="auto"/>
        <w:jc w:val="center"/>
        <w:rPr>
          <w:b/>
          <w:caps/>
          <w:sz w:val="28"/>
          <w:szCs w:val="28"/>
        </w:rPr>
      </w:pPr>
    </w:p>
    <w:p w14:paraId="1FE6DD3E" w14:textId="77777777" w:rsidR="00530301" w:rsidRDefault="00530301">
      <w:pPr>
        <w:spacing w:line="360" w:lineRule="auto"/>
        <w:rPr>
          <w:b/>
          <w:caps/>
          <w:sz w:val="28"/>
          <w:szCs w:val="28"/>
        </w:rPr>
      </w:pPr>
    </w:p>
    <w:p w14:paraId="76C268A4" w14:textId="77777777" w:rsidR="00530301" w:rsidRDefault="00530301">
      <w:pPr>
        <w:spacing w:line="360" w:lineRule="auto"/>
        <w:jc w:val="center"/>
        <w:rPr>
          <w:b/>
          <w:caps/>
          <w:sz w:val="28"/>
          <w:szCs w:val="28"/>
        </w:rPr>
      </w:pPr>
    </w:p>
    <w:p w14:paraId="1B35429B" w14:textId="77777777" w:rsidR="00530301" w:rsidRDefault="00530301">
      <w:pPr>
        <w:spacing w:line="360" w:lineRule="auto"/>
        <w:jc w:val="center"/>
        <w:rPr>
          <w:b/>
          <w:caps/>
          <w:sz w:val="28"/>
          <w:szCs w:val="28"/>
        </w:rPr>
      </w:pPr>
    </w:p>
    <w:p w14:paraId="654904DB" w14:textId="77777777" w:rsidR="00530301" w:rsidRDefault="00530301">
      <w:pPr>
        <w:spacing w:line="360" w:lineRule="auto"/>
        <w:jc w:val="center"/>
        <w:rPr>
          <w:b/>
          <w:caps/>
          <w:sz w:val="28"/>
          <w:szCs w:val="28"/>
        </w:rPr>
      </w:pPr>
    </w:p>
    <w:p w14:paraId="3D4C2983" w14:textId="77777777" w:rsidR="00530301" w:rsidRDefault="00530301">
      <w:pPr>
        <w:spacing w:line="360" w:lineRule="auto"/>
        <w:jc w:val="center"/>
        <w:rPr>
          <w:b/>
          <w:caps/>
          <w:sz w:val="28"/>
          <w:szCs w:val="28"/>
        </w:rPr>
      </w:pPr>
    </w:p>
    <w:p w14:paraId="2DE16C45" w14:textId="77777777" w:rsidR="00530301" w:rsidRDefault="00530301">
      <w:pPr>
        <w:spacing w:line="360" w:lineRule="auto"/>
        <w:jc w:val="center"/>
        <w:rPr>
          <w:b/>
          <w:caps/>
          <w:sz w:val="28"/>
          <w:szCs w:val="28"/>
        </w:rPr>
      </w:pPr>
    </w:p>
    <w:p w14:paraId="3C035933" w14:textId="77777777" w:rsidR="00530301" w:rsidRDefault="00530301">
      <w:pPr>
        <w:spacing w:line="360" w:lineRule="auto"/>
        <w:jc w:val="center"/>
        <w:rPr>
          <w:b/>
          <w:caps/>
          <w:sz w:val="28"/>
          <w:szCs w:val="28"/>
        </w:rPr>
      </w:pPr>
    </w:p>
    <w:p w14:paraId="6781D3F7" w14:textId="77777777" w:rsidR="00530301" w:rsidRDefault="00530301">
      <w:pPr>
        <w:spacing w:line="360" w:lineRule="auto"/>
        <w:jc w:val="center"/>
        <w:rPr>
          <w:b/>
          <w:caps/>
          <w:sz w:val="28"/>
          <w:szCs w:val="28"/>
        </w:rPr>
      </w:pPr>
    </w:p>
    <w:p w14:paraId="7AAD8DC8" w14:textId="77777777" w:rsidR="00530301" w:rsidRDefault="00530301">
      <w:pPr>
        <w:spacing w:line="360" w:lineRule="auto"/>
        <w:jc w:val="center"/>
        <w:rPr>
          <w:b/>
          <w:caps/>
          <w:sz w:val="28"/>
          <w:szCs w:val="28"/>
        </w:rPr>
      </w:pPr>
    </w:p>
    <w:p w14:paraId="6F2536CD" w14:textId="77777777" w:rsidR="00530301" w:rsidRDefault="00530301">
      <w:pPr>
        <w:spacing w:line="360" w:lineRule="auto"/>
        <w:jc w:val="center"/>
        <w:rPr>
          <w:b/>
          <w:caps/>
          <w:sz w:val="28"/>
          <w:szCs w:val="28"/>
        </w:rPr>
      </w:pPr>
    </w:p>
    <w:p w14:paraId="01B44E23" w14:textId="77777777" w:rsidR="00530301" w:rsidRPr="00DA0AED" w:rsidRDefault="003E56F3" w:rsidP="003E56F3">
      <w:pPr>
        <w:pStyle w:val="1"/>
      </w:pPr>
      <w:bookmarkStart w:id="8" w:name="_Toc59378009"/>
      <w:r>
        <w:lastRenderedPageBreak/>
        <w:t>Т</w:t>
      </w:r>
      <w:r w:rsidR="00530301">
        <w:t>естирование</w:t>
      </w:r>
      <w:bookmarkEnd w:id="8"/>
    </w:p>
    <w:p w14:paraId="7D264B56" w14:textId="2D3E69C5" w:rsidR="00530301" w:rsidRDefault="00902F26">
      <w:pPr>
        <w:spacing w:line="360" w:lineRule="auto"/>
        <w:ind w:firstLine="709"/>
        <w:jc w:val="center"/>
        <w:rPr>
          <w:b/>
          <w:bCs/>
          <w:caps/>
          <w:color w:val="000000"/>
          <w:sz w:val="28"/>
          <w:szCs w:val="28"/>
        </w:rPr>
      </w:pPr>
      <w:r w:rsidRPr="00271460">
        <w:rPr>
          <w:noProof/>
        </w:rPr>
        <w:drawing>
          <wp:inline distT="0" distB="0" distL="0" distR="0" wp14:anchorId="75EE9B5B" wp14:editId="0B3C8EC9">
            <wp:extent cx="6126480" cy="328422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50C0B" w14:textId="77777777" w:rsidR="00530301" w:rsidRDefault="00530301">
      <w:pPr>
        <w:pStyle w:val="1a"/>
        <w:jc w:val="center"/>
      </w:pPr>
      <w:r>
        <w:rPr>
          <w:sz w:val="28"/>
          <w:szCs w:val="28"/>
        </w:rPr>
        <w:t xml:space="preserve">Рисунок </w:t>
      </w:r>
      <w:r w:rsidR="00DA0AED" w:rsidRPr="00DA0AED">
        <w:rPr>
          <w:sz w:val="28"/>
          <w:szCs w:val="28"/>
        </w:rPr>
        <w:t>5</w:t>
      </w:r>
      <w:r>
        <w:rPr>
          <w:sz w:val="28"/>
          <w:szCs w:val="28"/>
        </w:rPr>
        <w:t xml:space="preserve"> - Пример работы с входными данными № 3</w:t>
      </w:r>
    </w:p>
    <w:p w14:paraId="454BDED5" w14:textId="77777777" w:rsidR="00530301" w:rsidRDefault="00530301">
      <w:pPr>
        <w:jc w:val="center"/>
      </w:pPr>
      <w:r>
        <w:rPr>
          <w:sz w:val="28"/>
          <w:szCs w:val="28"/>
        </w:rPr>
        <w:t xml:space="preserve">Входные данные: </w:t>
      </w:r>
      <w:r>
        <w:rPr>
          <w:sz w:val="28"/>
          <w:szCs w:val="28"/>
          <w:lang w:val="en-US"/>
        </w:rPr>
        <w:t>aaaabbbccd</w:t>
      </w:r>
    </w:p>
    <w:p w14:paraId="0AB06D3F" w14:textId="77777777" w:rsidR="00530301" w:rsidRDefault="00530301">
      <w:pPr>
        <w:pStyle w:val="1a"/>
        <w:jc w:val="center"/>
        <w:rPr>
          <w:sz w:val="28"/>
          <w:szCs w:val="28"/>
        </w:rPr>
      </w:pPr>
    </w:p>
    <w:p w14:paraId="2D5BB186" w14:textId="77777777" w:rsidR="00530301" w:rsidRDefault="00530301">
      <w:pPr>
        <w:pStyle w:val="1a"/>
        <w:jc w:val="center"/>
        <w:rPr>
          <w:sz w:val="28"/>
          <w:szCs w:val="28"/>
        </w:rPr>
      </w:pPr>
    </w:p>
    <w:p w14:paraId="31B63EE4" w14:textId="77777777" w:rsidR="00530301" w:rsidRDefault="00530301">
      <w:pPr>
        <w:pStyle w:val="1a"/>
        <w:jc w:val="center"/>
        <w:rPr>
          <w:sz w:val="28"/>
          <w:szCs w:val="28"/>
        </w:rPr>
      </w:pPr>
    </w:p>
    <w:p w14:paraId="3797892B" w14:textId="77777777" w:rsidR="00530301" w:rsidRDefault="00530301">
      <w:pPr>
        <w:pStyle w:val="1a"/>
        <w:jc w:val="center"/>
        <w:rPr>
          <w:sz w:val="28"/>
          <w:szCs w:val="28"/>
        </w:rPr>
      </w:pPr>
    </w:p>
    <w:p w14:paraId="4B761661" w14:textId="0C62C009" w:rsidR="00530301" w:rsidRDefault="00902F26">
      <w:pPr>
        <w:pStyle w:val="1a"/>
        <w:jc w:val="center"/>
        <w:rPr>
          <w:sz w:val="28"/>
          <w:szCs w:val="28"/>
        </w:rPr>
      </w:pPr>
      <w:r w:rsidRPr="00271460">
        <w:rPr>
          <w:noProof/>
        </w:rPr>
        <w:drawing>
          <wp:inline distT="0" distB="0" distL="0" distR="0" wp14:anchorId="5DCAE572" wp14:editId="1EED304D">
            <wp:extent cx="6126480" cy="328422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6653" w14:textId="77777777" w:rsidR="00530301" w:rsidRDefault="00530301">
      <w:pPr>
        <w:pStyle w:val="1a"/>
        <w:jc w:val="center"/>
      </w:pPr>
      <w:r>
        <w:rPr>
          <w:sz w:val="28"/>
          <w:szCs w:val="28"/>
        </w:rPr>
        <w:t xml:space="preserve">Рисунок </w:t>
      </w:r>
      <w:r w:rsidRPr="0009314E">
        <w:rPr>
          <w:sz w:val="28"/>
          <w:szCs w:val="28"/>
        </w:rPr>
        <w:t>7</w:t>
      </w:r>
      <w:r>
        <w:rPr>
          <w:sz w:val="28"/>
          <w:szCs w:val="28"/>
        </w:rPr>
        <w:t xml:space="preserve"> - Пример работы с входными данными № 4</w:t>
      </w:r>
    </w:p>
    <w:p w14:paraId="5D7344E2" w14:textId="77777777" w:rsidR="00530301" w:rsidRPr="00DA0AED" w:rsidRDefault="00530301" w:rsidP="00DA0AED">
      <w:pPr>
        <w:jc w:val="center"/>
      </w:pPr>
      <w:r>
        <w:rPr>
          <w:sz w:val="28"/>
          <w:szCs w:val="28"/>
        </w:rPr>
        <w:t xml:space="preserve">Входные данные: </w:t>
      </w:r>
      <w:r w:rsidR="00DA0AED">
        <w:rPr>
          <w:sz w:val="28"/>
          <w:szCs w:val="28"/>
        </w:rPr>
        <w:t>Прыгнуть со скалы</w:t>
      </w:r>
    </w:p>
    <w:p w14:paraId="2A267DED" w14:textId="77777777" w:rsidR="00530301" w:rsidRDefault="00530301">
      <w:pPr>
        <w:spacing w:line="360" w:lineRule="auto"/>
        <w:jc w:val="center"/>
        <w:rPr>
          <w:b/>
          <w:caps/>
          <w:sz w:val="28"/>
          <w:szCs w:val="28"/>
        </w:rPr>
      </w:pPr>
    </w:p>
    <w:p w14:paraId="21B9AF30" w14:textId="77777777" w:rsidR="00530301" w:rsidRDefault="00530301">
      <w:pPr>
        <w:spacing w:line="360" w:lineRule="auto"/>
        <w:jc w:val="center"/>
        <w:rPr>
          <w:b/>
          <w:caps/>
          <w:sz w:val="28"/>
          <w:szCs w:val="28"/>
        </w:rPr>
      </w:pPr>
    </w:p>
    <w:p w14:paraId="6B827FDA" w14:textId="77777777" w:rsidR="00530301" w:rsidRDefault="003E56F3" w:rsidP="003E56F3">
      <w:pPr>
        <w:pStyle w:val="1"/>
      </w:pPr>
      <w:bookmarkStart w:id="9" w:name="_Toc59378010"/>
      <w:r>
        <w:lastRenderedPageBreak/>
        <w:t>З</w:t>
      </w:r>
      <w:r w:rsidR="00530301">
        <w:t>аключение</w:t>
      </w:r>
      <w:bookmarkEnd w:id="9"/>
    </w:p>
    <w:p w14:paraId="086FCFFA" w14:textId="77777777" w:rsidR="00530301" w:rsidRDefault="00530301">
      <w:pPr>
        <w:spacing w:line="360" w:lineRule="auto"/>
        <w:ind w:firstLine="709"/>
        <w:jc w:val="both"/>
      </w:pPr>
    </w:p>
    <w:p w14:paraId="448A4E03" w14:textId="77777777" w:rsidR="00DA0AED" w:rsidRDefault="0053030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</w:t>
      </w:r>
      <w:r w:rsidR="00DA0AED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изучены алгоритмы </w:t>
      </w:r>
      <w:r w:rsidR="00DA0AED">
        <w:rPr>
          <w:color w:val="000000"/>
          <w:sz w:val="28"/>
          <w:szCs w:val="28"/>
        </w:rPr>
        <w:t>статического</w:t>
      </w:r>
      <w:r>
        <w:rPr>
          <w:color w:val="000000"/>
          <w:sz w:val="28"/>
          <w:szCs w:val="28"/>
        </w:rPr>
        <w:t xml:space="preserve"> кодирования </w:t>
      </w:r>
      <w:r w:rsidR="00DA0AED">
        <w:rPr>
          <w:color w:val="000000"/>
          <w:sz w:val="28"/>
          <w:szCs w:val="28"/>
        </w:rPr>
        <w:t xml:space="preserve">и декодирования </w:t>
      </w:r>
      <w:r>
        <w:rPr>
          <w:color w:val="000000"/>
          <w:sz w:val="28"/>
          <w:szCs w:val="28"/>
        </w:rPr>
        <w:t>Хаффмана</w:t>
      </w:r>
      <w:r w:rsidR="00DA0AED">
        <w:rPr>
          <w:color w:val="000000"/>
          <w:sz w:val="28"/>
          <w:szCs w:val="28"/>
        </w:rPr>
        <w:t xml:space="preserve"> и Шеннона-Фано</w:t>
      </w:r>
      <w:r>
        <w:rPr>
          <w:color w:val="000000"/>
          <w:sz w:val="28"/>
          <w:szCs w:val="28"/>
        </w:rPr>
        <w:t xml:space="preserve">. Была разработана программа для построения </w:t>
      </w:r>
      <w:r w:rsidR="00DA0AED">
        <w:rPr>
          <w:color w:val="000000"/>
          <w:sz w:val="28"/>
          <w:szCs w:val="28"/>
        </w:rPr>
        <w:t>бинарных деревьев Хаффмана и Шеннона-Фано</w:t>
      </w:r>
      <w:r>
        <w:rPr>
          <w:color w:val="000000"/>
          <w:sz w:val="28"/>
          <w:szCs w:val="28"/>
        </w:rPr>
        <w:t xml:space="preserve"> на языке С++. Был</w:t>
      </w:r>
      <w:r w:rsidR="00DA0AED">
        <w:rPr>
          <w:color w:val="000000"/>
          <w:sz w:val="28"/>
          <w:szCs w:val="28"/>
        </w:rPr>
        <w:t xml:space="preserve"> представлен текущий контроль.</w:t>
      </w:r>
      <w:r>
        <w:rPr>
          <w:color w:val="000000"/>
          <w:sz w:val="28"/>
          <w:szCs w:val="28"/>
        </w:rPr>
        <w:t xml:space="preserve"> </w:t>
      </w:r>
    </w:p>
    <w:p w14:paraId="08DF98AB" w14:textId="77777777" w:rsidR="00530301" w:rsidRPr="00DA0AED" w:rsidRDefault="00DA0AED" w:rsidP="00DA0AED">
      <w:pPr>
        <w:spacing w:line="360" w:lineRule="auto"/>
        <w:jc w:val="both"/>
      </w:pPr>
      <w:r>
        <w:rPr>
          <w:color w:val="000000"/>
          <w:sz w:val="28"/>
          <w:szCs w:val="28"/>
        </w:rPr>
        <w:br w:type="page"/>
      </w:r>
    </w:p>
    <w:p w14:paraId="04F087DB" w14:textId="77777777" w:rsidR="00530301" w:rsidRDefault="003E56F3" w:rsidP="003E56F3">
      <w:pPr>
        <w:pStyle w:val="1"/>
      </w:pPr>
      <w:bookmarkStart w:id="10" w:name="_Toc59378011"/>
      <w:r>
        <w:lastRenderedPageBreak/>
        <w:t>С</w:t>
      </w:r>
      <w:r w:rsidR="00530301">
        <w:t>писок использованных источников</w:t>
      </w:r>
      <w:bookmarkEnd w:id="10"/>
    </w:p>
    <w:p w14:paraId="1A9884B9" w14:textId="77777777" w:rsidR="00530301" w:rsidRDefault="00530301">
      <w:pPr>
        <w:rPr>
          <w:b/>
          <w:caps/>
          <w:color w:val="000000"/>
          <w:sz w:val="28"/>
          <w:szCs w:val="28"/>
        </w:rPr>
      </w:pPr>
    </w:p>
    <w:p w14:paraId="68286E78" w14:textId="77777777" w:rsidR="00530301" w:rsidRDefault="00530301">
      <w:r>
        <w:rPr>
          <w:color w:val="000000"/>
          <w:sz w:val="28"/>
          <w:szCs w:val="28"/>
        </w:rPr>
        <w:t xml:space="preserve">1. Описание электронного ресурса // Википедия. </w:t>
      </w:r>
      <w:r w:rsidRPr="003E56F3">
        <w:rPr>
          <w:color w:val="000000"/>
          <w:sz w:val="28"/>
          <w:szCs w:val="28"/>
          <w:lang w:val="en-US"/>
        </w:rPr>
        <w:t>URL</w:t>
      </w:r>
      <w:r w:rsidRPr="003E56F3">
        <w:rPr>
          <w:color w:val="000000"/>
          <w:sz w:val="28"/>
          <w:szCs w:val="28"/>
        </w:rPr>
        <w:t xml:space="preserve">: </w:t>
      </w:r>
      <w:hyperlink r:id="rId14" w:anchor=":~:text=%D0%9A%D0%BE%D0%B4%D0%B8%D1%80%D0%BE%D0%B2%D0%B0%D0%BD%D0%B8%D0%B5%20%D0%A8%D0%B5%D0%BD%D0%BD%D0%BE%D0%BD%D0%B0%20%E2%80%94%20%D0%A4%D0%B0%D0%BD%D0%BE%20(%D0%B0%D0%BD%D0%B3%D0%BB.,%D0%BC%D0%B5%D1%82%D0%BE%D0%B4%D0%B0%D0%BC%20%D0%BA%D0%BE%D0%BD%D1%82%D0%B5%D0%BA%D1%81%D1%82%D0%BD%D0%BE%D0%B3%D0%BE%20%D0%BC%D0%BE%D0%B4%D0%B5%D0%BB%D0%B8%D1%80%D0%BE%D0%B2%D0%B0%D0%BD%D0%B8%D1%8F%20%D0%BD%D1%83%D0%BB%D0%B5%D0%B2%D0%BE%D0%B3%D0%BE%20%D0%BF%D0%BE%D1%80%D1%8F%D0%B4%D0%BA%D0%B0)." w:history="1">
        <w:r w:rsidR="003E56F3" w:rsidRPr="003E56F3">
          <w:rPr>
            <w:color w:val="0000FF"/>
            <w:u w:val="single"/>
          </w:rPr>
          <w:t>Алгоритм Шеннона — Фано — Википедия (wikipedia.org)</w:t>
        </w:r>
      </w:hyperlink>
      <w:r w:rsidRPr="003E56F3">
        <w:rPr>
          <w:rStyle w:val="aa"/>
          <w:color w:val="000000"/>
          <w:sz w:val="28"/>
          <w:szCs w:val="28"/>
          <w:u w:val="none"/>
        </w:rPr>
        <w:t xml:space="preserve"> </w:t>
      </w:r>
      <w:r>
        <w:rPr>
          <w:rStyle w:val="aa"/>
          <w:color w:val="000000"/>
          <w:sz w:val="28"/>
          <w:szCs w:val="28"/>
          <w:u w:val="none"/>
        </w:rPr>
        <w:t>(дата обращения: 5.12.2020)</w:t>
      </w:r>
    </w:p>
    <w:p w14:paraId="7222D373" w14:textId="77777777" w:rsidR="00530301" w:rsidRDefault="003E56F3">
      <w:r>
        <w:rPr>
          <w:color w:val="000000"/>
          <w:sz w:val="28"/>
          <w:szCs w:val="28"/>
        </w:rPr>
        <w:t>2</w:t>
      </w:r>
      <w:r w:rsidR="00530301">
        <w:rPr>
          <w:color w:val="000000"/>
          <w:sz w:val="28"/>
          <w:szCs w:val="28"/>
        </w:rPr>
        <w:t xml:space="preserve">. Описание электронного ресурса // Википедия. </w:t>
      </w:r>
      <w:r w:rsidR="00530301" w:rsidRPr="00DA0AED">
        <w:rPr>
          <w:color w:val="000000"/>
          <w:sz w:val="28"/>
          <w:szCs w:val="28"/>
          <w:lang w:val="en-US"/>
        </w:rPr>
        <w:t>URL</w:t>
      </w:r>
      <w:r w:rsidR="00530301" w:rsidRPr="003E56F3">
        <w:rPr>
          <w:color w:val="000000"/>
          <w:sz w:val="28"/>
          <w:szCs w:val="28"/>
        </w:rPr>
        <w:t xml:space="preserve">: </w:t>
      </w:r>
      <w:hyperlink r:id="rId15" w:anchor=":~:text=%D0%90%D0%BB%D0%B3%D0%BE%D1%80%D0%B8%D1%82%D0%BC%20%D0%A5%D0%B0%D1%84%D1%84%D0%BC%D0%B0%D0%BD%D0%B0%20%E2%80%94%20%D0%B0%D0%BB%D0%B3%D0%BE%D1%80%D0%B8%D1%82%D0%BC%20%D0%BE%D0%BF%D1%82%D0%B8%D0%BC%D0%B0%D0%BB%D1%8C%D0%BD%D0%BE%D0%B3%D0%BE%20%D0%BF%D1%80%D0%B5%D1%84%D0%B8%D0%BA%D1%81%D0%BD%D0%BE%D0%B3%D0%BE,%D0%B2%D0%BE%20%D0%BC%D0%BD%D0%BE%D0%B3%D0%B8%D1%85%20%D0%BF%D1%80%D0%BE%D0%B3%D1%80%D0%B0%D0%BC%D0%BC%D0%B0%D1%85%20%D1%81%D0%B6%D0%B0%D1%82%D0%B8%D1%8F%20%D0%B4%D0%B0%D0%BD%D0%BD%D1%8B%D1%85." w:history="1">
        <w:r>
          <w:rPr>
            <w:rStyle w:val="aa"/>
          </w:rPr>
          <w:t>Код Хаффмана — Википедия (wikipedia.org)</w:t>
        </w:r>
      </w:hyperlink>
      <w:r w:rsidR="00530301" w:rsidRPr="003E56F3">
        <w:rPr>
          <w:color w:val="000000"/>
          <w:sz w:val="28"/>
          <w:szCs w:val="28"/>
        </w:rPr>
        <w:t xml:space="preserve">. </w:t>
      </w:r>
      <w:r w:rsidR="00530301">
        <w:rPr>
          <w:color w:val="000000"/>
          <w:sz w:val="28"/>
          <w:szCs w:val="28"/>
        </w:rPr>
        <w:t>(дата обращения: 5.12.2020)</w:t>
      </w:r>
    </w:p>
    <w:p w14:paraId="3D16C529" w14:textId="77777777" w:rsidR="00530301" w:rsidRPr="003E56F3" w:rsidRDefault="003E56F3">
      <w:r>
        <w:rPr>
          <w:color w:val="000000"/>
          <w:sz w:val="28"/>
          <w:szCs w:val="28"/>
        </w:rPr>
        <w:t>3. Описание электронного ресурса /</w:t>
      </w:r>
      <w:r w:rsidRPr="003E56F3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Habr</w:t>
      </w:r>
      <w:r w:rsidRPr="003E56F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URL</w:t>
      </w:r>
      <w:r w:rsidRPr="003E56F3">
        <w:rPr>
          <w:color w:val="000000"/>
          <w:sz w:val="28"/>
          <w:szCs w:val="28"/>
        </w:rPr>
        <w:t xml:space="preserve">: </w:t>
      </w:r>
      <w:hyperlink r:id="rId16" w:history="1">
        <w:r>
          <w:rPr>
            <w:rStyle w:val="aa"/>
          </w:rPr>
          <w:t>Алгоритм Хаффмана на пальцах / Хабр (habr.com)</w:t>
        </w:r>
      </w:hyperlink>
    </w:p>
    <w:p w14:paraId="2D967C67" w14:textId="77777777" w:rsidR="00530301" w:rsidRDefault="00530301">
      <w:pPr>
        <w:rPr>
          <w:sz w:val="28"/>
          <w:szCs w:val="28"/>
        </w:rPr>
      </w:pPr>
    </w:p>
    <w:p w14:paraId="012F5257" w14:textId="77777777" w:rsidR="00530301" w:rsidRDefault="00DA0AED" w:rsidP="00DA0AED">
      <w:pPr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11" w:name="_GoBack"/>
      <w:bookmarkEnd w:id="11"/>
    </w:p>
    <w:p w14:paraId="0F767BB2" w14:textId="77777777" w:rsidR="00DA0AED" w:rsidRPr="009C66A0" w:rsidRDefault="00DA0AED" w:rsidP="003E56F3">
      <w:pPr>
        <w:pStyle w:val="1"/>
      </w:pPr>
      <w:bookmarkStart w:id="12" w:name="_Toc59378012"/>
      <w:r w:rsidRPr="009C66A0">
        <w:rPr>
          <w:rFonts w:eastAsia="Calibri"/>
        </w:rPr>
        <w:lastRenderedPageBreak/>
        <w:t>ПРИЛОЖЕНИЕ А</w:t>
      </w:r>
      <w:bookmarkEnd w:id="12"/>
    </w:p>
    <w:p w14:paraId="4F7415F5" w14:textId="77777777" w:rsidR="00DA0AED" w:rsidRPr="009C66A0" w:rsidRDefault="00DA0AED" w:rsidP="003E56F3">
      <w:pPr>
        <w:pStyle w:val="1"/>
      </w:pPr>
      <w:bookmarkStart w:id="13" w:name="_Toc59378013"/>
      <w:r w:rsidRPr="009C66A0">
        <w:rPr>
          <w:rFonts w:eastAsia="Calibri"/>
        </w:rPr>
        <w:t>ИСХОДНЫЙ КОД ПРОГРАММЫ</w:t>
      </w:r>
      <w:bookmarkEnd w:id="13"/>
    </w:p>
    <w:p w14:paraId="337B497C" w14:textId="77777777" w:rsidR="00DA0AED" w:rsidRPr="000269E6" w:rsidRDefault="00DA0AED" w:rsidP="00DA0AED">
      <w:pPr>
        <w:ind w:left="-5"/>
        <w:rPr>
          <w:b/>
          <w:bCs/>
          <w:sz w:val="28"/>
          <w:szCs w:val="28"/>
        </w:rPr>
      </w:pPr>
      <w:r w:rsidRPr="009C66A0">
        <w:rPr>
          <w:b/>
          <w:bCs/>
          <w:sz w:val="28"/>
          <w:szCs w:val="28"/>
          <w:lang w:val="en-US"/>
        </w:rPr>
        <w:t>binarytree</w:t>
      </w:r>
      <w:r w:rsidRPr="000269E6">
        <w:rPr>
          <w:b/>
          <w:bCs/>
          <w:sz w:val="28"/>
          <w:szCs w:val="28"/>
        </w:rPr>
        <w:t>.</w:t>
      </w:r>
      <w:r w:rsidRPr="009C66A0">
        <w:rPr>
          <w:b/>
          <w:bCs/>
          <w:sz w:val="28"/>
          <w:szCs w:val="28"/>
          <w:lang w:val="en-US"/>
        </w:rPr>
        <w:t>h</w:t>
      </w:r>
      <w:r w:rsidRPr="000269E6">
        <w:rPr>
          <w:b/>
          <w:bCs/>
          <w:sz w:val="28"/>
          <w:szCs w:val="28"/>
        </w:rPr>
        <w:t>:</w:t>
      </w:r>
    </w:p>
    <w:p w14:paraId="1BBEE46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BINARYTREEHUFF_H</w:t>
      </w:r>
    </w:p>
    <w:p w14:paraId="054C17E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6F008A"/>
          <w:sz w:val="19"/>
          <w:szCs w:val="19"/>
          <w:lang w:val="en-US"/>
        </w:rPr>
        <w:t>BINARYTREEHUFF_H</w:t>
      </w:r>
    </w:p>
    <w:p w14:paraId="533E01B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CD57D1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52B9AA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24D8588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1AC8E98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</w:p>
    <w:p w14:paraId="28B348D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{</w:t>
      </w:r>
    </w:p>
    <w:p w14:paraId="00FD47E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0AED">
        <w:rPr>
          <w:rFonts w:ascii="Consolas" w:hAnsi="Consolas" w:cs="Consolas"/>
          <w:sz w:val="19"/>
          <w:szCs w:val="19"/>
          <w:lang w:val="en-US"/>
        </w:rPr>
        <w:t>:</w:t>
      </w:r>
    </w:p>
    <w:p w14:paraId="0FBD2C5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BinaryTree(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A0AED">
        <w:rPr>
          <w:rFonts w:ascii="Consolas" w:hAnsi="Consolas" w:cs="Consolas"/>
          <w:sz w:val="19"/>
          <w:szCs w:val="19"/>
          <w:lang w:val="en-US"/>
        </w:rPr>
        <w:t>);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6759AB0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BinaryTree(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DA0AED">
        <w:rPr>
          <w:rFonts w:ascii="Consolas" w:hAnsi="Consolas" w:cs="Consolas"/>
          <w:sz w:val="19"/>
          <w:szCs w:val="19"/>
          <w:lang w:val="en-US"/>
        </w:rPr>
        <w:t>);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760389E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BinaryTree(std::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A0AED">
        <w:rPr>
          <w:rFonts w:ascii="Consolas" w:hAnsi="Consolas" w:cs="Consolas"/>
          <w:sz w:val="19"/>
          <w:szCs w:val="19"/>
          <w:lang w:val="en-US"/>
        </w:rPr>
        <w:t>&lt;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*&gt;&amp;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vect</w:t>
      </w:r>
      <w:r w:rsidRPr="00DA0AED">
        <w:rPr>
          <w:rFonts w:ascii="Consolas" w:hAnsi="Consolas" w:cs="Consolas"/>
          <w:sz w:val="19"/>
          <w:szCs w:val="19"/>
          <w:lang w:val="en-US"/>
        </w:rPr>
        <w:t>);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00CDDD8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2B91AF"/>
          <w:sz w:val="19"/>
          <w:szCs w:val="19"/>
        </w:rPr>
        <w:t>Elem</w:t>
      </w:r>
      <w:r w:rsidRPr="00DA0AED">
        <w:rPr>
          <w:rFonts w:ascii="Consolas" w:hAnsi="Consolas" w:cs="Consolas"/>
          <w:sz w:val="19"/>
          <w:szCs w:val="19"/>
        </w:rPr>
        <w:t xml:space="preserve"> getRoot();</w:t>
      </w:r>
      <w:r w:rsidRPr="00DA0AED">
        <w:rPr>
          <w:rFonts w:ascii="Consolas" w:hAnsi="Consolas" w:cs="Consolas"/>
          <w:color w:val="008000"/>
          <w:sz w:val="19"/>
          <w:szCs w:val="19"/>
        </w:rPr>
        <w:t>//возвращает значение корня</w:t>
      </w:r>
    </w:p>
    <w:p w14:paraId="74B8348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2B91AF"/>
          <w:sz w:val="19"/>
          <w:szCs w:val="19"/>
        </w:rPr>
        <w:t>BinaryTree</w:t>
      </w:r>
      <w:r w:rsidRPr="00DA0AED">
        <w:rPr>
          <w:rFonts w:ascii="Consolas" w:hAnsi="Consolas" w:cs="Consolas"/>
          <w:sz w:val="19"/>
          <w:szCs w:val="19"/>
        </w:rPr>
        <w:t>* getLeft();</w:t>
      </w:r>
      <w:r w:rsidRPr="00DA0AED">
        <w:rPr>
          <w:rFonts w:ascii="Consolas" w:hAnsi="Consolas" w:cs="Consolas"/>
          <w:color w:val="008000"/>
          <w:sz w:val="19"/>
          <w:szCs w:val="19"/>
        </w:rPr>
        <w:t>//возвращает левое поддерево</w:t>
      </w:r>
    </w:p>
    <w:p w14:paraId="59C3C02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2B91AF"/>
          <w:sz w:val="19"/>
          <w:szCs w:val="19"/>
        </w:rPr>
        <w:t>BinaryTree</w:t>
      </w:r>
      <w:r w:rsidRPr="00DA0AED">
        <w:rPr>
          <w:rFonts w:ascii="Consolas" w:hAnsi="Consolas" w:cs="Consolas"/>
          <w:sz w:val="19"/>
          <w:szCs w:val="19"/>
        </w:rPr>
        <w:t>* getRight();</w:t>
      </w:r>
      <w:r w:rsidRPr="00DA0AED">
        <w:rPr>
          <w:rFonts w:ascii="Consolas" w:hAnsi="Consolas" w:cs="Consolas"/>
          <w:color w:val="008000"/>
          <w:sz w:val="19"/>
          <w:szCs w:val="19"/>
        </w:rPr>
        <w:t>//возвращает правое поддерево</w:t>
      </w:r>
    </w:p>
    <w:p w14:paraId="45AFD53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</w:rPr>
        <w:t>void</w:t>
      </w:r>
      <w:r w:rsidRPr="00DA0AED">
        <w:rPr>
          <w:rFonts w:ascii="Consolas" w:hAnsi="Consolas" w:cs="Consolas"/>
          <w:sz w:val="19"/>
          <w:szCs w:val="19"/>
        </w:rPr>
        <w:t xml:space="preserve"> setRight(</w:t>
      </w:r>
      <w:r w:rsidRPr="00DA0AED">
        <w:rPr>
          <w:rFonts w:ascii="Consolas" w:hAnsi="Consolas" w:cs="Consolas"/>
          <w:color w:val="2B91AF"/>
          <w:sz w:val="19"/>
          <w:szCs w:val="19"/>
        </w:rPr>
        <w:t>BinaryTree</w:t>
      </w:r>
      <w:r w:rsidRPr="00DA0AED">
        <w:rPr>
          <w:rFonts w:ascii="Consolas" w:hAnsi="Consolas" w:cs="Consolas"/>
          <w:sz w:val="19"/>
          <w:szCs w:val="19"/>
        </w:rPr>
        <w:t xml:space="preserve">* </w:t>
      </w:r>
      <w:r w:rsidRPr="00DA0AED">
        <w:rPr>
          <w:rFonts w:ascii="Consolas" w:hAnsi="Consolas" w:cs="Consolas"/>
          <w:color w:val="808080"/>
          <w:sz w:val="19"/>
          <w:szCs w:val="19"/>
        </w:rPr>
        <w:t>bt</w:t>
      </w:r>
      <w:r w:rsidRPr="00DA0AED">
        <w:rPr>
          <w:rFonts w:ascii="Consolas" w:hAnsi="Consolas" w:cs="Consolas"/>
          <w:sz w:val="19"/>
          <w:szCs w:val="19"/>
        </w:rPr>
        <w:t>);</w:t>
      </w:r>
      <w:r w:rsidRPr="00DA0AED">
        <w:rPr>
          <w:rFonts w:ascii="Consolas" w:hAnsi="Consolas" w:cs="Consolas"/>
          <w:color w:val="008000"/>
          <w:sz w:val="19"/>
          <w:szCs w:val="19"/>
        </w:rPr>
        <w:t>//устанавливает правое поддерево</w:t>
      </w:r>
    </w:p>
    <w:p w14:paraId="05935D2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</w:rPr>
        <w:t>void</w:t>
      </w:r>
      <w:r w:rsidRPr="00DA0AED">
        <w:rPr>
          <w:rFonts w:ascii="Consolas" w:hAnsi="Consolas" w:cs="Consolas"/>
          <w:sz w:val="19"/>
          <w:szCs w:val="19"/>
        </w:rPr>
        <w:t xml:space="preserve"> setLeft(</w:t>
      </w:r>
      <w:r w:rsidRPr="00DA0AED">
        <w:rPr>
          <w:rFonts w:ascii="Consolas" w:hAnsi="Consolas" w:cs="Consolas"/>
          <w:color w:val="2B91AF"/>
          <w:sz w:val="19"/>
          <w:szCs w:val="19"/>
        </w:rPr>
        <w:t>BinaryTree</w:t>
      </w:r>
      <w:r w:rsidRPr="00DA0AED">
        <w:rPr>
          <w:rFonts w:ascii="Consolas" w:hAnsi="Consolas" w:cs="Consolas"/>
          <w:sz w:val="19"/>
          <w:szCs w:val="19"/>
        </w:rPr>
        <w:t xml:space="preserve">* </w:t>
      </w:r>
      <w:r w:rsidRPr="00DA0AED">
        <w:rPr>
          <w:rFonts w:ascii="Consolas" w:hAnsi="Consolas" w:cs="Consolas"/>
          <w:color w:val="808080"/>
          <w:sz w:val="19"/>
          <w:szCs w:val="19"/>
        </w:rPr>
        <w:t>bt</w:t>
      </w:r>
      <w:r w:rsidRPr="00DA0AED">
        <w:rPr>
          <w:rFonts w:ascii="Consolas" w:hAnsi="Consolas" w:cs="Consolas"/>
          <w:sz w:val="19"/>
          <w:szCs w:val="19"/>
        </w:rPr>
        <w:t>);</w:t>
      </w:r>
      <w:r w:rsidRPr="00DA0AED">
        <w:rPr>
          <w:rFonts w:ascii="Consolas" w:hAnsi="Consolas" w:cs="Consolas"/>
          <w:color w:val="008000"/>
          <w:sz w:val="19"/>
          <w:szCs w:val="19"/>
        </w:rPr>
        <w:t>//устанавливает левое поддерево</w:t>
      </w:r>
    </w:p>
    <w:p w14:paraId="016A31B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</w:rPr>
        <w:t>int</w:t>
      </w:r>
      <w:r w:rsidRPr="00DA0AED">
        <w:rPr>
          <w:rFonts w:ascii="Consolas" w:hAnsi="Consolas" w:cs="Consolas"/>
          <w:sz w:val="19"/>
          <w:szCs w:val="19"/>
        </w:rPr>
        <w:t xml:space="preserve"> getNum();</w:t>
      </w:r>
      <w:r w:rsidRPr="00DA0AED">
        <w:rPr>
          <w:rFonts w:ascii="Consolas" w:hAnsi="Consolas" w:cs="Consolas"/>
          <w:color w:val="008000"/>
          <w:sz w:val="19"/>
          <w:szCs w:val="19"/>
        </w:rPr>
        <w:t>//возвращает вес корня</w:t>
      </w:r>
    </w:p>
    <w:p w14:paraId="6200D21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</w:rPr>
        <w:t>void</w:t>
      </w:r>
      <w:r w:rsidRPr="00DA0AED">
        <w:rPr>
          <w:rFonts w:ascii="Consolas" w:hAnsi="Consolas" w:cs="Consolas"/>
          <w:sz w:val="19"/>
          <w:szCs w:val="19"/>
        </w:rPr>
        <w:t xml:space="preserve"> setNum(</w:t>
      </w:r>
      <w:r w:rsidRPr="00DA0AED">
        <w:rPr>
          <w:rFonts w:ascii="Consolas" w:hAnsi="Consolas" w:cs="Consolas"/>
          <w:color w:val="0000FF"/>
          <w:sz w:val="19"/>
          <w:szCs w:val="19"/>
        </w:rPr>
        <w:t>int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</w:rPr>
        <w:t>num</w:t>
      </w:r>
      <w:r w:rsidRPr="00DA0AED">
        <w:rPr>
          <w:rFonts w:ascii="Consolas" w:hAnsi="Consolas" w:cs="Consolas"/>
          <w:sz w:val="19"/>
          <w:szCs w:val="19"/>
        </w:rPr>
        <w:t>);</w:t>
      </w:r>
      <w:r w:rsidRPr="00DA0AED">
        <w:rPr>
          <w:rFonts w:ascii="Consolas" w:hAnsi="Consolas" w:cs="Consolas"/>
          <w:color w:val="008000"/>
          <w:sz w:val="19"/>
          <w:szCs w:val="19"/>
        </w:rPr>
        <w:t>//устанавливает вес корня</w:t>
      </w:r>
    </w:p>
    <w:p w14:paraId="54890CE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</w:rPr>
        <w:t>void</w:t>
      </w:r>
      <w:r w:rsidRPr="00DA0AED">
        <w:rPr>
          <w:rFonts w:ascii="Consolas" w:hAnsi="Consolas" w:cs="Consolas"/>
          <w:sz w:val="19"/>
          <w:szCs w:val="19"/>
        </w:rPr>
        <w:t xml:space="preserve"> printBT(</w:t>
      </w:r>
      <w:r w:rsidRPr="00DA0AED">
        <w:rPr>
          <w:rFonts w:ascii="Consolas" w:hAnsi="Consolas" w:cs="Consolas"/>
          <w:color w:val="0000FF"/>
          <w:sz w:val="19"/>
          <w:szCs w:val="19"/>
        </w:rPr>
        <w:t>int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</w:rPr>
        <w:t>level</w:t>
      </w:r>
      <w:r w:rsidRPr="00DA0AED">
        <w:rPr>
          <w:rFonts w:ascii="Consolas" w:hAnsi="Consolas" w:cs="Consolas"/>
          <w:sz w:val="19"/>
          <w:szCs w:val="19"/>
        </w:rPr>
        <w:t xml:space="preserve"> = 0);</w:t>
      </w:r>
      <w:r w:rsidRPr="00DA0AED">
        <w:rPr>
          <w:rFonts w:ascii="Consolas" w:hAnsi="Consolas" w:cs="Consolas"/>
          <w:color w:val="008000"/>
          <w:sz w:val="19"/>
          <w:szCs w:val="19"/>
        </w:rPr>
        <w:t>//изображает дерево в видеуступчатого списка</w:t>
      </w:r>
    </w:p>
    <w:p w14:paraId="28C00C7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printCods();</w:t>
      </w:r>
    </w:p>
    <w:p w14:paraId="6AAA632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getCods(std::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A0AED">
        <w:rPr>
          <w:rFonts w:ascii="Consolas" w:hAnsi="Consolas" w:cs="Consolas"/>
          <w:sz w:val="19"/>
          <w:szCs w:val="19"/>
          <w:lang w:val="en-US"/>
        </w:rPr>
        <w:t>&lt;std::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A0AED">
        <w:rPr>
          <w:rFonts w:ascii="Consolas" w:hAnsi="Consolas" w:cs="Consolas"/>
          <w:sz w:val="19"/>
          <w:szCs w:val="19"/>
          <w:lang w:val="en-US"/>
        </w:rPr>
        <w:t>&lt;std::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>, 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&gt;&gt;&amp;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DA0AED">
        <w:rPr>
          <w:rFonts w:ascii="Consolas" w:hAnsi="Consolas" w:cs="Consolas"/>
          <w:sz w:val="19"/>
          <w:szCs w:val="19"/>
          <w:lang w:val="en-US"/>
        </w:rPr>
        <w:t>, 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A0AED">
        <w:rPr>
          <w:rFonts w:ascii="Consolas" w:hAnsi="Consolas" w:cs="Consolas"/>
          <w:sz w:val="19"/>
          <w:szCs w:val="19"/>
          <w:lang w:val="en-US"/>
        </w:rPr>
        <w:t>);</w:t>
      </w:r>
    </w:p>
    <w:p w14:paraId="25AAC50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getCods();</w:t>
      </w:r>
    </w:p>
    <w:p w14:paraId="2355930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A0AED">
        <w:rPr>
          <w:rFonts w:ascii="Consolas" w:hAnsi="Consolas" w:cs="Consolas"/>
          <w:sz w:val="19"/>
          <w:szCs w:val="19"/>
          <w:lang w:val="en-US"/>
        </w:rPr>
        <w:t>:</w:t>
      </w:r>
    </w:p>
    <w:p w14:paraId="24F66C8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root;</w:t>
      </w:r>
    </w:p>
    <w:p w14:paraId="1CAF447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 left = 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0AE2BB5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 right = 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3739A2D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num;</w:t>
      </w:r>
    </w:p>
    <w:p w14:paraId="3929E33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};</w:t>
      </w:r>
    </w:p>
    <w:p w14:paraId="16FE49D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destroy(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освобождение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3462771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>* createBinaryTreeHuff(std::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A0AED">
        <w:rPr>
          <w:rFonts w:ascii="Consolas" w:hAnsi="Consolas" w:cs="Consolas"/>
          <w:sz w:val="19"/>
          <w:szCs w:val="19"/>
          <w:lang w:val="en-US"/>
        </w:rPr>
        <w:t>&lt;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*&gt;&amp;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elements</w:t>
      </w:r>
      <w:r w:rsidRPr="00DA0AED">
        <w:rPr>
          <w:rFonts w:ascii="Consolas" w:hAnsi="Consolas" w:cs="Consolas"/>
          <w:sz w:val="19"/>
          <w:szCs w:val="19"/>
          <w:lang w:val="en-US"/>
        </w:rPr>
        <w:t>);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создает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дерево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Хаффмана</w:t>
      </w:r>
    </w:p>
    <w:p w14:paraId="407EC47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>* createBinaryTreeSF(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A0AED">
        <w:rPr>
          <w:rFonts w:ascii="Consolas" w:hAnsi="Consolas" w:cs="Consolas"/>
          <w:sz w:val="19"/>
          <w:szCs w:val="19"/>
          <w:lang w:val="en-US"/>
        </w:rPr>
        <w:t>, 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A0AED">
        <w:rPr>
          <w:rFonts w:ascii="Consolas" w:hAnsi="Consolas" w:cs="Consolas"/>
          <w:sz w:val="19"/>
          <w:szCs w:val="19"/>
          <w:lang w:val="en-US"/>
        </w:rPr>
        <w:t>&lt;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*&gt;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elements</w:t>
      </w:r>
      <w:r w:rsidRPr="00DA0AED">
        <w:rPr>
          <w:rFonts w:ascii="Consolas" w:hAnsi="Consolas" w:cs="Consolas"/>
          <w:sz w:val="19"/>
          <w:szCs w:val="19"/>
          <w:lang w:val="en-US"/>
        </w:rPr>
        <w:t>);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создает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дерево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Шеннона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 w:rsidRPr="00DA0AED">
        <w:rPr>
          <w:rFonts w:ascii="Consolas" w:hAnsi="Consolas" w:cs="Consolas"/>
          <w:color w:val="008000"/>
          <w:sz w:val="19"/>
          <w:szCs w:val="19"/>
        </w:rPr>
        <w:t>Фано</w:t>
      </w:r>
    </w:p>
    <w:p w14:paraId="5A438AF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 BINARYTREEHUFF_H</w:t>
      </w:r>
    </w:p>
    <w:p w14:paraId="6C36934C" w14:textId="77777777" w:rsidR="00DA0AED" w:rsidRDefault="00DA0AED" w:rsidP="00DA0AED">
      <w:pPr>
        <w:ind w:left="-5"/>
        <w:rPr>
          <w:b/>
          <w:bCs/>
          <w:sz w:val="28"/>
          <w:szCs w:val="28"/>
          <w:lang w:val="en-US"/>
        </w:rPr>
      </w:pPr>
      <w:r w:rsidRPr="009C66A0">
        <w:rPr>
          <w:b/>
          <w:bCs/>
          <w:sz w:val="28"/>
          <w:szCs w:val="28"/>
          <w:lang w:val="en-US"/>
        </w:rPr>
        <w:t>binarytree.cpp:</w:t>
      </w:r>
    </w:p>
    <w:p w14:paraId="04BDB09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"binarytree.h"</w:t>
      </w:r>
    </w:p>
    <w:p w14:paraId="7C2C4C9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A82745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A0AED">
        <w:rPr>
          <w:rFonts w:ascii="Consolas" w:hAnsi="Consolas" w:cs="Consolas"/>
          <w:sz w:val="19"/>
          <w:szCs w:val="19"/>
          <w:lang w:val="en-US"/>
        </w:rPr>
        <w:t>&lt;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&gt; 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swp(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el2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меняет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местами</w:t>
      </w:r>
    </w:p>
    <w:p w14:paraId="09B5749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{</w:t>
      </w:r>
    </w:p>
    <w:p w14:paraId="11466F9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temp =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5632D5A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el2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773C636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el2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= temp;</w:t>
      </w:r>
    </w:p>
    <w:p w14:paraId="62BE558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}</w:t>
      </w:r>
    </w:p>
    <w:p w14:paraId="3AE450FF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>::BinaryTree(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6404138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{</w:t>
      </w:r>
    </w:p>
    <w:p w14:paraId="0B6D705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-&gt;left =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007C8F9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-&gt;right =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459CFAE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-&gt;num =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-&gt;getNum() +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A0AED">
        <w:rPr>
          <w:rFonts w:ascii="Consolas" w:hAnsi="Consolas" w:cs="Consolas"/>
          <w:sz w:val="19"/>
          <w:szCs w:val="19"/>
          <w:lang w:val="en-US"/>
        </w:rPr>
        <w:t>-&gt;getNum();</w:t>
      </w:r>
    </w:p>
    <w:p w14:paraId="32525D7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-&gt;root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-&gt;root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A0AED">
        <w:rPr>
          <w:rFonts w:ascii="Consolas" w:hAnsi="Consolas" w:cs="Consolas"/>
          <w:sz w:val="19"/>
          <w:szCs w:val="19"/>
          <w:lang w:val="en-US"/>
        </w:rPr>
        <w:t>-&gt;root;</w:t>
      </w:r>
    </w:p>
    <w:p w14:paraId="1CD8729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}</w:t>
      </w:r>
    </w:p>
    <w:p w14:paraId="36B145A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>::BinaryTree(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49C9EAF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{</w:t>
      </w:r>
    </w:p>
    <w:p w14:paraId="6248C52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-&gt;root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1CC0297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-&gt;num =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1303418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}</w:t>
      </w:r>
    </w:p>
    <w:p w14:paraId="7EF496B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>::BinaryTree(std::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A0AED">
        <w:rPr>
          <w:rFonts w:ascii="Consolas" w:hAnsi="Consolas" w:cs="Consolas"/>
          <w:sz w:val="19"/>
          <w:szCs w:val="19"/>
          <w:lang w:val="en-US"/>
        </w:rPr>
        <w:t>&lt;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*&gt;&amp;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vect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0847458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14:paraId="3141F09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std::sort(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vect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.begin(),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vect</w:t>
      </w:r>
      <w:r w:rsidRPr="00DA0AED">
        <w:rPr>
          <w:rFonts w:ascii="Consolas" w:hAnsi="Consolas" w:cs="Consolas"/>
          <w:sz w:val="19"/>
          <w:szCs w:val="19"/>
          <w:lang w:val="en-US"/>
        </w:rPr>
        <w:t>.end(), [](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el2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</w:p>
    <w:p w14:paraId="49B736A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4B7A8A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-&gt;getNum() !=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el2</w:t>
      </w:r>
      <w:r w:rsidRPr="00DA0AED">
        <w:rPr>
          <w:rFonts w:ascii="Consolas" w:hAnsi="Consolas" w:cs="Consolas"/>
          <w:sz w:val="19"/>
          <w:szCs w:val="19"/>
          <w:lang w:val="en-US"/>
        </w:rPr>
        <w:t>-&gt;getNum())</w:t>
      </w:r>
    </w:p>
    <w:p w14:paraId="64CE43F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-&gt;getNum() &gt;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el2</w:t>
      </w:r>
      <w:r w:rsidRPr="00DA0AED">
        <w:rPr>
          <w:rFonts w:ascii="Consolas" w:hAnsi="Consolas" w:cs="Consolas"/>
          <w:sz w:val="19"/>
          <w:szCs w:val="19"/>
          <w:lang w:val="en-US"/>
        </w:rPr>
        <w:t>-&gt;getNum();</w:t>
      </w:r>
    </w:p>
    <w:p w14:paraId="581356F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 w:rsidRPr="00DA0AED">
        <w:rPr>
          <w:rFonts w:ascii="Consolas" w:hAnsi="Consolas" w:cs="Consolas"/>
          <w:sz w:val="19"/>
          <w:szCs w:val="19"/>
          <w:lang w:val="en-US"/>
        </w:rPr>
        <w:t>-&gt;getRoot()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AED">
        <w:rPr>
          <w:rFonts w:ascii="Consolas" w:hAnsi="Consolas" w:cs="Consolas"/>
          <w:sz w:val="19"/>
          <w:szCs w:val="19"/>
          <w:lang w:val="en-US"/>
        </w:rPr>
        <w:t>0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el2</w:t>
      </w:r>
      <w:r w:rsidRPr="00DA0AED">
        <w:rPr>
          <w:rFonts w:ascii="Consolas" w:hAnsi="Consolas" w:cs="Consolas"/>
          <w:sz w:val="19"/>
          <w:szCs w:val="19"/>
          <w:lang w:val="en-US"/>
        </w:rPr>
        <w:t>-&gt;getRoot()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AED">
        <w:rPr>
          <w:rFonts w:ascii="Consolas" w:hAnsi="Consolas" w:cs="Consolas"/>
          <w:sz w:val="19"/>
          <w:szCs w:val="19"/>
          <w:lang w:val="en-US"/>
        </w:rPr>
        <w:t>0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78FD217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});</w:t>
      </w:r>
    </w:p>
    <w:p w14:paraId="21F8DDB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w14:paraId="635EA47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n = 0;</w:t>
      </w:r>
    </w:p>
    <w:p w14:paraId="40D7A9F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i :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vect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</w:p>
    <w:p w14:paraId="2CA1436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1A4716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temp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i-&gt;getRoot();</w:t>
      </w:r>
    </w:p>
    <w:p w14:paraId="5C9E8CB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n += i-&gt;getNum();</w:t>
      </w:r>
    </w:p>
    <w:p w14:paraId="49888F8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6F752D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-&gt;root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w14:paraId="2930B97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AED">
        <w:rPr>
          <w:rFonts w:ascii="Consolas" w:hAnsi="Consolas" w:cs="Consolas"/>
          <w:sz w:val="19"/>
          <w:szCs w:val="19"/>
          <w:lang w:val="en-US"/>
        </w:rPr>
        <w:t>-&gt;num = n;</w:t>
      </w:r>
    </w:p>
    <w:p w14:paraId="4D4739F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}</w:t>
      </w:r>
    </w:p>
    <w:p w14:paraId="40883DC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destroy(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очищение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45B6F53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{</w:t>
      </w:r>
    </w:p>
    <w:p w14:paraId="16E993A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</w:p>
    <w:p w14:paraId="19D307C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FDE0C0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destroy(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A0AED">
        <w:rPr>
          <w:rFonts w:ascii="Consolas" w:hAnsi="Consolas" w:cs="Consolas"/>
          <w:sz w:val="19"/>
          <w:szCs w:val="19"/>
          <w:lang w:val="en-US"/>
        </w:rPr>
        <w:t>-&gt;getLeft());</w:t>
      </w:r>
    </w:p>
    <w:p w14:paraId="14810F6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destroy(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A0AED">
        <w:rPr>
          <w:rFonts w:ascii="Consolas" w:hAnsi="Consolas" w:cs="Consolas"/>
          <w:sz w:val="19"/>
          <w:szCs w:val="19"/>
          <w:lang w:val="en-US"/>
        </w:rPr>
        <w:t>-&gt;getRight());</w:t>
      </w:r>
    </w:p>
    <w:p w14:paraId="3638197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2134BAA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EEA424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}</w:t>
      </w:r>
    </w:p>
    <w:p w14:paraId="7BFDB04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>::getRoot()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корень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дерева</w:t>
      </w:r>
    </w:p>
    <w:p w14:paraId="4E6071D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{</w:t>
      </w:r>
    </w:p>
    <w:p w14:paraId="64FBAA5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AED">
        <w:rPr>
          <w:rFonts w:ascii="Consolas" w:hAnsi="Consolas" w:cs="Consolas"/>
          <w:sz w:val="19"/>
          <w:szCs w:val="19"/>
          <w:lang w:val="en-US"/>
        </w:rPr>
        <w:t>-&gt;root;</w:t>
      </w:r>
    </w:p>
    <w:p w14:paraId="25C344D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}</w:t>
      </w:r>
    </w:p>
    <w:p w14:paraId="4F33E50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>::getRight()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правое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поддерево</w:t>
      </w:r>
    </w:p>
    <w:p w14:paraId="14E56AD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{</w:t>
      </w:r>
    </w:p>
    <w:p w14:paraId="403FE61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AED">
        <w:rPr>
          <w:rFonts w:ascii="Consolas" w:hAnsi="Consolas" w:cs="Consolas"/>
          <w:sz w:val="19"/>
          <w:szCs w:val="19"/>
          <w:lang w:val="en-US"/>
        </w:rPr>
        <w:t>-&gt;right;</w:t>
      </w:r>
    </w:p>
    <w:p w14:paraId="6E6BA89F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}</w:t>
      </w:r>
    </w:p>
    <w:p w14:paraId="3330BD8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>::getLeft()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левое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поддерево</w:t>
      </w:r>
    </w:p>
    <w:p w14:paraId="6FE458F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{</w:t>
      </w:r>
    </w:p>
    <w:p w14:paraId="26368D1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AED">
        <w:rPr>
          <w:rFonts w:ascii="Consolas" w:hAnsi="Consolas" w:cs="Consolas"/>
          <w:sz w:val="19"/>
          <w:szCs w:val="19"/>
          <w:lang w:val="en-US"/>
        </w:rPr>
        <w:t>-&gt;left;</w:t>
      </w:r>
    </w:p>
    <w:p w14:paraId="15CEB6FF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}</w:t>
      </w:r>
    </w:p>
    <w:p w14:paraId="364F04B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>::getNum()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вес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корня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дерева</w:t>
      </w:r>
    </w:p>
    <w:p w14:paraId="1075B80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{</w:t>
      </w:r>
    </w:p>
    <w:p w14:paraId="0F21B79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AED">
        <w:rPr>
          <w:rFonts w:ascii="Consolas" w:hAnsi="Consolas" w:cs="Consolas"/>
          <w:sz w:val="19"/>
          <w:szCs w:val="19"/>
          <w:lang w:val="en-US"/>
        </w:rPr>
        <w:t>-&gt;num;</w:t>
      </w:r>
    </w:p>
    <w:p w14:paraId="1B8BF30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}</w:t>
      </w:r>
    </w:p>
    <w:p w14:paraId="62F7BDC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>::setNum(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устанавливает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вес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корня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дерева</w:t>
      </w:r>
    </w:p>
    <w:p w14:paraId="5538011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{</w:t>
      </w:r>
    </w:p>
    <w:p w14:paraId="608D9C2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-&gt;num =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33AB653F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}</w:t>
      </w:r>
    </w:p>
    <w:p w14:paraId="5157F1C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>::printBT(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рекурсивно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изображает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дерево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в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виде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уступчатого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35E2917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{</w:t>
      </w:r>
    </w:p>
    <w:p w14:paraId="4FF2807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(left != 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</w:p>
    <w:p w14:paraId="2536CB4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left-&gt;printBT(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14:paraId="4220C37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; i++)std::wcout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" --- "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7DF7D5A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root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num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27CBE8D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(right != 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</w:p>
    <w:p w14:paraId="54B162E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right-&gt;printBT(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14:paraId="342BA14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}</w:t>
      </w:r>
    </w:p>
    <w:p w14:paraId="08D7734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>::setLeft(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bt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устанавливает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левое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поддерево</w:t>
      </w:r>
    </w:p>
    <w:p w14:paraId="4C6DDA4F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{</w:t>
      </w:r>
    </w:p>
    <w:p w14:paraId="2D5CE40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-&gt;left =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bt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5FA5173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}</w:t>
      </w:r>
    </w:p>
    <w:p w14:paraId="5B78930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>::setRight(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bt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устанавливает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правое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поддерево</w:t>
      </w:r>
    </w:p>
    <w:p w14:paraId="3BADBC5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{</w:t>
      </w:r>
    </w:p>
    <w:p w14:paraId="131F9ABF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-&gt;right =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bt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3E8040E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}</w:t>
      </w:r>
    </w:p>
    <w:p w14:paraId="59464ACF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>* createBinaryTreeHuff(std::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A0AED">
        <w:rPr>
          <w:rFonts w:ascii="Consolas" w:hAnsi="Consolas" w:cs="Consolas"/>
          <w:sz w:val="19"/>
          <w:szCs w:val="19"/>
          <w:lang w:val="en-US"/>
        </w:rPr>
        <w:t>&lt;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*&gt;&amp;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elements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строится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дерево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Хаффмана</w:t>
      </w:r>
    </w:p>
    <w:p w14:paraId="78B0DB2F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>{</w:t>
      </w:r>
    </w:p>
    <w:p w14:paraId="33D5A12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8000"/>
          <w:sz w:val="19"/>
          <w:szCs w:val="19"/>
        </w:rPr>
        <w:t>//если в векторе остался один элемент, то этот элемент является построенным деревом Хаффмана и он возвращается из функции</w:t>
      </w:r>
    </w:p>
    <w:p w14:paraId="2594DBA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elements</w:t>
      </w:r>
      <w:r w:rsidRPr="00DA0AED">
        <w:rPr>
          <w:rFonts w:ascii="Consolas" w:hAnsi="Consolas" w:cs="Consolas"/>
          <w:sz w:val="19"/>
          <w:szCs w:val="19"/>
          <w:lang w:val="en-US"/>
        </w:rPr>
        <w:t>.size() == 1)</w:t>
      </w:r>
    </w:p>
    <w:p w14:paraId="5ABB076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elements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AED">
        <w:rPr>
          <w:rFonts w:ascii="Consolas" w:hAnsi="Consolas" w:cs="Consolas"/>
          <w:sz w:val="19"/>
          <w:szCs w:val="19"/>
          <w:lang w:val="en-US"/>
        </w:rPr>
        <w:t>0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5418F38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 temp1 =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elements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elements</w:t>
      </w:r>
      <w:r w:rsidRPr="00DA0AED">
        <w:rPr>
          <w:rFonts w:ascii="Consolas" w:hAnsi="Consolas" w:cs="Consolas"/>
          <w:sz w:val="19"/>
          <w:szCs w:val="19"/>
          <w:lang w:val="en-US"/>
        </w:rPr>
        <w:t>.size() - 1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5C4389D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 temp2 =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elements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elements</w:t>
      </w:r>
      <w:r w:rsidRPr="00DA0AED">
        <w:rPr>
          <w:rFonts w:ascii="Consolas" w:hAnsi="Consolas" w:cs="Consolas"/>
          <w:sz w:val="19"/>
          <w:szCs w:val="19"/>
          <w:lang w:val="en-US"/>
        </w:rPr>
        <w:t>.size() - 2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260ACF8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808080"/>
          <w:sz w:val="19"/>
          <w:szCs w:val="19"/>
        </w:rPr>
        <w:t>elements</w:t>
      </w:r>
      <w:r w:rsidRPr="00DA0AED">
        <w:rPr>
          <w:rFonts w:ascii="Consolas" w:hAnsi="Consolas" w:cs="Consolas"/>
          <w:sz w:val="19"/>
          <w:szCs w:val="19"/>
        </w:rPr>
        <w:t xml:space="preserve">.pop_back(); </w:t>
      </w:r>
      <w:r w:rsidRPr="00DA0AED">
        <w:rPr>
          <w:rFonts w:ascii="Consolas" w:hAnsi="Consolas" w:cs="Consolas"/>
          <w:color w:val="008000"/>
          <w:sz w:val="19"/>
          <w:szCs w:val="19"/>
        </w:rPr>
        <w:t>//удаляем элемент из конца вектора</w:t>
      </w:r>
    </w:p>
    <w:p w14:paraId="07C71A4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808080"/>
          <w:sz w:val="19"/>
          <w:szCs w:val="19"/>
        </w:rPr>
        <w:t>elements</w:t>
      </w:r>
      <w:r w:rsidRPr="00DA0AED">
        <w:rPr>
          <w:rFonts w:ascii="Consolas" w:hAnsi="Consolas" w:cs="Consolas"/>
          <w:sz w:val="19"/>
          <w:szCs w:val="19"/>
        </w:rPr>
        <w:t xml:space="preserve">.pop_back(); </w:t>
      </w:r>
      <w:r w:rsidRPr="00DA0AED">
        <w:rPr>
          <w:rFonts w:ascii="Consolas" w:hAnsi="Consolas" w:cs="Consolas"/>
          <w:color w:val="008000"/>
          <w:sz w:val="19"/>
          <w:szCs w:val="19"/>
        </w:rPr>
        <w:t>//удаляем элемент из конца вектора</w:t>
      </w:r>
    </w:p>
    <w:p w14:paraId="7C48A34F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2B91AF"/>
          <w:sz w:val="19"/>
          <w:szCs w:val="19"/>
        </w:rPr>
        <w:t>BinaryTree</w:t>
      </w:r>
      <w:r w:rsidRPr="00DA0AED">
        <w:rPr>
          <w:rFonts w:ascii="Consolas" w:hAnsi="Consolas" w:cs="Consolas"/>
          <w:sz w:val="19"/>
          <w:szCs w:val="19"/>
        </w:rPr>
        <w:t xml:space="preserve">* parent = </w:t>
      </w:r>
      <w:r w:rsidRPr="00DA0AED">
        <w:rPr>
          <w:rFonts w:ascii="Consolas" w:hAnsi="Consolas" w:cs="Consolas"/>
          <w:color w:val="0000FF"/>
          <w:sz w:val="19"/>
          <w:szCs w:val="19"/>
        </w:rPr>
        <w:t>new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2B91AF"/>
          <w:sz w:val="19"/>
          <w:szCs w:val="19"/>
        </w:rPr>
        <w:t>BinaryTree</w:t>
      </w:r>
      <w:r w:rsidRPr="00DA0AED">
        <w:rPr>
          <w:rFonts w:ascii="Consolas" w:hAnsi="Consolas" w:cs="Consolas"/>
          <w:sz w:val="19"/>
          <w:szCs w:val="19"/>
        </w:rPr>
        <w:t>(temp1, temp2);</w:t>
      </w:r>
      <w:r w:rsidRPr="00DA0AED">
        <w:rPr>
          <w:rFonts w:ascii="Consolas" w:hAnsi="Consolas" w:cs="Consolas"/>
          <w:color w:val="008000"/>
          <w:sz w:val="19"/>
          <w:szCs w:val="19"/>
        </w:rPr>
        <w:t>//создаем бинарное дерево,в котором temp1 и temp2 будут потомками</w:t>
      </w:r>
    </w:p>
    <w:p w14:paraId="09ADF56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808080"/>
          <w:sz w:val="19"/>
          <w:szCs w:val="19"/>
        </w:rPr>
        <w:t>elements</w:t>
      </w:r>
      <w:r w:rsidRPr="00DA0AED">
        <w:rPr>
          <w:rFonts w:ascii="Consolas" w:hAnsi="Consolas" w:cs="Consolas"/>
          <w:sz w:val="19"/>
          <w:szCs w:val="19"/>
        </w:rPr>
        <w:t xml:space="preserve">.push_back(parent); </w:t>
      </w:r>
      <w:r w:rsidRPr="00DA0AED">
        <w:rPr>
          <w:rFonts w:ascii="Consolas" w:hAnsi="Consolas" w:cs="Consolas"/>
          <w:color w:val="008000"/>
          <w:sz w:val="19"/>
          <w:szCs w:val="19"/>
        </w:rPr>
        <w:t>//добавляем новое дерево в вектор</w:t>
      </w:r>
    </w:p>
    <w:p w14:paraId="71AC32E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8000"/>
          <w:sz w:val="19"/>
          <w:szCs w:val="19"/>
        </w:rPr>
        <w:t>//перемещаем на нужное место добавленный элемент(чтобы вектор был поубыванию)</w:t>
      </w:r>
    </w:p>
    <w:p w14:paraId="7628BFFF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i =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elements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.end()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1; i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elements</w:t>
      </w:r>
      <w:r w:rsidRPr="00DA0AED">
        <w:rPr>
          <w:rFonts w:ascii="Consolas" w:hAnsi="Consolas" w:cs="Consolas"/>
          <w:sz w:val="19"/>
          <w:szCs w:val="19"/>
          <w:lang w:val="en-US"/>
        </w:rPr>
        <w:t>.begin(); i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</w:p>
    <w:p w14:paraId="145A86F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FF83F7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DA0AED">
        <w:rPr>
          <w:rFonts w:ascii="Consolas" w:hAnsi="Consolas" w:cs="Consolas"/>
          <w:sz w:val="19"/>
          <w:szCs w:val="19"/>
          <w:lang w:val="en-US"/>
        </w:rPr>
        <w:t>i)-&gt;getNum() &gt;= (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(i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1))-&gt;getNum())</w:t>
      </w:r>
    </w:p>
    <w:p w14:paraId="21A6B51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37EABBF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swp(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i,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(i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1));</w:t>
      </w:r>
    </w:p>
    <w:p w14:paraId="7D8F772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3DC13C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EF7AB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A433B2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0042543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BA5893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88EB90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createBinaryTreeHuff(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elements</w:t>
      </w:r>
      <w:r w:rsidRPr="00DA0AED">
        <w:rPr>
          <w:rFonts w:ascii="Consolas" w:hAnsi="Consolas" w:cs="Consolas"/>
          <w:sz w:val="19"/>
          <w:szCs w:val="19"/>
          <w:lang w:val="en-US"/>
        </w:rPr>
        <w:t>);</w:t>
      </w:r>
    </w:p>
    <w:p w14:paraId="465D684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}</w:t>
      </w:r>
    </w:p>
    <w:p w14:paraId="08752F9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>* createBinaryTreeSF(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A0AED">
        <w:rPr>
          <w:rFonts w:ascii="Consolas" w:hAnsi="Consolas" w:cs="Consolas"/>
          <w:sz w:val="19"/>
          <w:szCs w:val="19"/>
          <w:lang w:val="en-US"/>
        </w:rPr>
        <w:t>, 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A0AED">
        <w:rPr>
          <w:rFonts w:ascii="Consolas" w:hAnsi="Consolas" w:cs="Consolas"/>
          <w:sz w:val="19"/>
          <w:szCs w:val="19"/>
          <w:lang w:val="en-US"/>
        </w:rPr>
        <w:t>&lt;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*&gt;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elements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строится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дерево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Фано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- </w:t>
      </w:r>
      <w:r w:rsidRPr="00DA0AED">
        <w:rPr>
          <w:rFonts w:ascii="Consolas" w:hAnsi="Consolas" w:cs="Consolas"/>
          <w:color w:val="008000"/>
          <w:sz w:val="19"/>
          <w:szCs w:val="19"/>
        </w:rPr>
        <w:t>Шеннона</w:t>
      </w:r>
    </w:p>
    <w:p w14:paraId="12AEE97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>{</w:t>
      </w:r>
    </w:p>
    <w:p w14:paraId="5B3ED2D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8000"/>
          <w:sz w:val="19"/>
          <w:szCs w:val="19"/>
        </w:rPr>
        <w:t>//если длина корня дерева равна 1, то возвращаем это дерево</w:t>
      </w:r>
    </w:p>
    <w:p w14:paraId="142A874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A0AED">
        <w:rPr>
          <w:rFonts w:ascii="Consolas" w:hAnsi="Consolas" w:cs="Consolas"/>
          <w:sz w:val="19"/>
          <w:szCs w:val="19"/>
          <w:lang w:val="en-US"/>
        </w:rPr>
        <w:t>-&gt;getRoot().length() == 1)</w:t>
      </w:r>
    </w:p>
    <w:p w14:paraId="3E95539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1B5822F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2B4FF7E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5E52C1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rootString =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-&gt;getRoot(); 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корня</w:t>
      </w:r>
    </w:p>
    <w:p w14:paraId="33D82A9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</w:rPr>
        <w:t>std::</w:t>
      </w:r>
      <w:r w:rsidRPr="00DA0AED">
        <w:rPr>
          <w:rFonts w:ascii="Consolas" w:hAnsi="Consolas" w:cs="Consolas"/>
          <w:color w:val="2B91AF"/>
          <w:sz w:val="19"/>
          <w:szCs w:val="19"/>
        </w:rPr>
        <w:t>wstring</w:t>
      </w:r>
      <w:r w:rsidRPr="00DA0AED">
        <w:rPr>
          <w:rFonts w:ascii="Consolas" w:hAnsi="Consolas" w:cs="Consolas"/>
          <w:sz w:val="19"/>
          <w:szCs w:val="19"/>
        </w:rPr>
        <w:t xml:space="preserve"> rootBTLeft = </w:t>
      </w:r>
      <w:r w:rsidRPr="00DA0AED">
        <w:rPr>
          <w:rFonts w:ascii="Consolas" w:hAnsi="Consolas" w:cs="Consolas"/>
          <w:color w:val="A31515"/>
          <w:sz w:val="19"/>
          <w:szCs w:val="19"/>
        </w:rPr>
        <w:t>L""</w:t>
      </w:r>
      <w:r w:rsidRPr="00DA0AED">
        <w:rPr>
          <w:rFonts w:ascii="Consolas" w:hAnsi="Consolas" w:cs="Consolas"/>
          <w:sz w:val="19"/>
          <w:szCs w:val="19"/>
        </w:rPr>
        <w:t>;</w:t>
      </w:r>
      <w:r w:rsidRPr="00DA0AED">
        <w:rPr>
          <w:rFonts w:ascii="Consolas" w:hAnsi="Consolas" w:cs="Consolas"/>
          <w:color w:val="008000"/>
          <w:sz w:val="19"/>
          <w:szCs w:val="19"/>
        </w:rPr>
        <w:t>//строка для корня левого поддерева</w:t>
      </w:r>
    </w:p>
    <w:p w14:paraId="06E5E4D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  <w:t>std::</w:t>
      </w:r>
      <w:r w:rsidRPr="00DA0AED">
        <w:rPr>
          <w:rFonts w:ascii="Consolas" w:hAnsi="Consolas" w:cs="Consolas"/>
          <w:color w:val="2B91AF"/>
          <w:sz w:val="19"/>
          <w:szCs w:val="19"/>
        </w:rPr>
        <w:t>wstring</w:t>
      </w:r>
      <w:r w:rsidRPr="00DA0AED">
        <w:rPr>
          <w:rFonts w:ascii="Consolas" w:hAnsi="Consolas" w:cs="Consolas"/>
          <w:sz w:val="19"/>
          <w:szCs w:val="19"/>
        </w:rPr>
        <w:t xml:space="preserve"> rootBTRight = </w:t>
      </w:r>
      <w:r w:rsidRPr="00DA0AED">
        <w:rPr>
          <w:rFonts w:ascii="Consolas" w:hAnsi="Consolas" w:cs="Consolas"/>
          <w:color w:val="A31515"/>
          <w:sz w:val="19"/>
          <w:szCs w:val="19"/>
        </w:rPr>
        <w:t>L""</w:t>
      </w:r>
      <w:r w:rsidRPr="00DA0AED">
        <w:rPr>
          <w:rFonts w:ascii="Consolas" w:hAnsi="Consolas" w:cs="Consolas"/>
          <w:sz w:val="19"/>
          <w:szCs w:val="19"/>
        </w:rPr>
        <w:t>;</w:t>
      </w:r>
      <w:r w:rsidRPr="00DA0AED">
        <w:rPr>
          <w:rFonts w:ascii="Consolas" w:hAnsi="Consolas" w:cs="Consolas"/>
          <w:color w:val="008000"/>
          <w:sz w:val="19"/>
          <w:szCs w:val="19"/>
        </w:rPr>
        <w:t>//строка для корня правового поддерева</w:t>
      </w:r>
    </w:p>
    <w:p w14:paraId="3C885EE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</w:rPr>
        <w:t>int</w:t>
      </w:r>
      <w:r w:rsidRPr="00DA0AED">
        <w:rPr>
          <w:rFonts w:ascii="Consolas" w:hAnsi="Consolas" w:cs="Consolas"/>
          <w:sz w:val="19"/>
          <w:szCs w:val="19"/>
        </w:rPr>
        <w:t xml:space="preserve"> weightBTLeft = 0;</w:t>
      </w:r>
      <w:r w:rsidRPr="00DA0AED">
        <w:rPr>
          <w:rFonts w:ascii="Consolas" w:hAnsi="Consolas" w:cs="Consolas"/>
          <w:color w:val="008000"/>
          <w:sz w:val="19"/>
          <w:szCs w:val="19"/>
        </w:rPr>
        <w:t>//вес для корня левого поддерева</w:t>
      </w:r>
    </w:p>
    <w:p w14:paraId="56AE6FA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</w:rPr>
        <w:t>int</w:t>
      </w:r>
      <w:r w:rsidRPr="00DA0AED">
        <w:rPr>
          <w:rFonts w:ascii="Consolas" w:hAnsi="Consolas" w:cs="Consolas"/>
          <w:sz w:val="19"/>
          <w:szCs w:val="19"/>
        </w:rPr>
        <w:t xml:space="preserve"> weightBTRight = 0;</w:t>
      </w:r>
      <w:r w:rsidRPr="00DA0AED">
        <w:rPr>
          <w:rFonts w:ascii="Consolas" w:hAnsi="Consolas" w:cs="Consolas"/>
          <w:color w:val="008000"/>
          <w:sz w:val="19"/>
          <w:szCs w:val="19"/>
        </w:rPr>
        <w:t>//вес для корня правого поддерева</w:t>
      </w:r>
    </w:p>
    <w:p w14:paraId="7CFD62E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</w:rPr>
        <w:t>int</w:t>
      </w:r>
      <w:r w:rsidRPr="00DA0AED">
        <w:rPr>
          <w:rFonts w:ascii="Consolas" w:hAnsi="Consolas" w:cs="Consolas"/>
          <w:sz w:val="19"/>
          <w:szCs w:val="19"/>
        </w:rPr>
        <w:t xml:space="preserve"> lastWeight;</w:t>
      </w:r>
      <w:r w:rsidRPr="00DA0AED">
        <w:rPr>
          <w:rFonts w:ascii="Consolas" w:hAnsi="Consolas" w:cs="Consolas"/>
          <w:color w:val="008000"/>
          <w:sz w:val="19"/>
          <w:szCs w:val="19"/>
        </w:rPr>
        <w:t>//для веса корня последнего элемента, добавленного в правое поддерево</w:t>
      </w:r>
    </w:p>
    <w:p w14:paraId="1FC83BF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  <w:t>std::</w:t>
      </w:r>
      <w:r w:rsidRPr="00DA0AED">
        <w:rPr>
          <w:rFonts w:ascii="Consolas" w:hAnsi="Consolas" w:cs="Consolas"/>
          <w:color w:val="2B91AF"/>
          <w:sz w:val="19"/>
          <w:szCs w:val="19"/>
        </w:rPr>
        <w:t>wstring</w:t>
      </w:r>
      <w:r w:rsidRPr="00DA0AED">
        <w:rPr>
          <w:rFonts w:ascii="Consolas" w:hAnsi="Consolas" w:cs="Consolas"/>
          <w:sz w:val="19"/>
          <w:szCs w:val="19"/>
        </w:rPr>
        <w:t xml:space="preserve"> lastSymb;</w:t>
      </w:r>
      <w:r w:rsidRPr="00DA0AED">
        <w:rPr>
          <w:rFonts w:ascii="Consolas" w:hAnsi="Consolas" w:cs="Consolas"/>
          <w:color w:val="008000"/>
          <w:sz w:val="19"/>
          <w:szCs w:val="19"/>
        </w:rPr>
        <w:t>//для корня последнего элементы, который будет добавлен в правое поддерево</w:t>
      </w:r>
    </w:p>
    <w:p w14:paraId="5FB0687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</w:rPr>
        <w:t>for</w:t>
      </w:r>
      <w:r w:rsidRPr="00DA0AED">
        <w:rPr>
          <w:rFonts w:ascii="Consolas" w:hAnsi="Consolas" w:cs="Consolas"/>
          <w:sz w:val="19"/>
          <w:szCs w:val="19"/>
        </w:rPr>
        <w:t xml:space="preserve"> (</w:t>
      </w:r>
      <w:r w:rsidRPr="00DA0AED">
        <w:rPr>
          <w:rFonts w:ascii="Consolas" w:hAnsi="Consolas" w:cs="Consolas"/>
          <w:color w:val="0000FF"/>
          <w:sz w:val="19"/>
          <w:szCs w:val="19"/>
        </w:rPr>
        <w:t>auto</w:t>
      </w:r>
      <w:r w:rsidRPr="00DA0AED">
        <w:rPr>
          <w:rFonts w:ascii="Consolas" w:hAnsi="Consolas" w:cs="Consolas"/>
          <w:sz w:val="19"/>
          <w:szCs w:val="19"/>
        </w:rPr>
        <w:t xml:space="preserve"> i : rootString) </w:t>
      </w:r>
      <w:r w:rsidRPr="00DA0AED">
        <w:rPr>
          <w:rFonts w:ascii="Consolas" w:hAnsi="Consolas" w:cs="Consolas"/>
          <w:color w:val="008000"/>
          <w:sz w:val="19"/>
          <w:szCs w:val="19"/>
        </w:rPr>
        <w:t>//проходимся по каждому символу корня</w:t>
      </w:r>
    </w:p>
    <w:p w14:paraId="0DA5586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  <w:t>{</w:t>
      </w:r>
    </w:p>
    <w:p w14:paraId="1B3C5A5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</w:rPr>
        <w:t>for</w:t>
      </w:r>
      <w:r w:rsidRPr="00DA0AED">
        <w:rPr>
          <w:rFonts w:ascii="Consolas" w:hAnsi="Consolas" w:cs="Consolas"/>
          <w:sz w:val="19"/>
          <w:szCs w:val="19"/>
        </w:rPr>
        <w:t xml:space="preserve"> (</w:t>
      </w:r>
      <w:r w:rsidRPr="00DA0AED">
        <w:rPr>
          <w:rFonts w:ascii="Consolas" w:hAnsi="Consolas" w:cs="Consolas"/>
          <w:color w:val="0000FF"/>
          <w:sz w:val="19"/>
          <w:szCs w:val="19"/>
        </w:rPr>
        <w:t>auto</w:t>
      </w:r>
      <w:r w:rsidRPr="00DA0AED">
        <w:rPr>
          <w:rFonts w:ascii="Consolas" w:hAnsi="Consolas" w:cs="Consolas"/>
          <w:sz w:val="19"/>
          <w:szCs w:val="19"/>
        </w:rPr>
        <w:t xml:space="preserve"> j : </w:t>
      </w:r>
      <w:r w:rsidRPr="00DA0AED">
        <w:rPr>
          <w:rFonts w:ascii="Consolas" w:hAnsi="Consolas" w:cs="Consolas"/>
          <w:color w:val="808080"/>
          <w:sz w:val="19"/>
          <w:szCs w:val="19"/>
        </w:rPr>
        <w:t>elements</w:t>
      </w:r>
      <w:r w:rsidRPr="00DA0AED">
        <w:rPr>
          <w:rFonts w:ascii="Consolas" w:hAnsi="Consolas" w:cs="Consolas"/>
          <w:sz w:val="19"/>
          <w:szCs w:val="19"/>
        </w:rPr>
        <w:t>)</w:t>
      </w:r>
      <w:r w:rsidRPr="00DA0AED">
        <w:rPr>
          <w:rFonts w:ascii="Consolas" w:hAnsi="Consolas" w:cs="Consolas"/>
          <w:color w:val="008000"/>
          <w:sz w:val="19"/>
          <w:szCs w:val="19"/>
        </w:rPr>
        <w:t>//проходимся по каждому элементу вектора</w:t>
      </w:r>
    </w:p>
    <w:p w14:paraId="7562213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  <w:t>{</w:t>
      </w:r>
    </w:p>
    <w:p w14:paraId="50A1B0A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</w:rPr>
        <w:t>if</w:t>
      </w:r>
      <w:r w:rsidRPr="00DA0AED">
        <w:rPr>
          <w:rFonts w:ascii="Consolas" w:hAnsi="Consolas" w:cs="Consolas"/>
          <w:sz w:val="19"/>
          <w:szCs w:val="19"/>
        </w:rPr>
        <w:t xml:space="preserve"> (i == j-&gt;getRoot()</w:t>
      </w:r>
      <w:r w:rsidRPr="00DA0AED">
        <w:rPr>
          <w:rFonts w:ascii="Consolas" w:hAnsi="Consolas" w:cs="Consolas"/>
          <w:color w:val="008080"/>
          <w:sz w:val="19"/>
          <w:szCs w:val="19"/>
        </w:rPr>
        <w:t>[</w:t>
      </w:r>
      <w:r w:rsidRPr="00DA0AED">
        <w:rPr>
          <w:rFonts w:ascii="Consolas" w:hAnsi="Consolas" w:cs="Consolas"/>
          <w:sz w:val="19"/>
          <w:szCs w:val="19"/>
        </w:rPr>
        <w:t>0</w:t>
      </w:r>
      <w:r w:rsidRPr="00DA0AED">
        <w:rPr>
          <w:rFonts w:ascii="Consolas" w:hAnsi="Consolas" w:cs="Consolas"/>
          <w:color w:val="008080"/>
          <w:sz w:val="19"/>
          <w:szCs w:val="19"/>
        </w:rPr>
        <w:t>]</w:t>
      </w:r>
      <w:r w:rsidRPr="00DA0AED">
        <w:rPr>
          <w:rFonts w:ascii="Consolas" w:hAnsi="Consolas" w:cs="Consolas"/>
          <w:sz w:val="19"/>
          <w:szCs w:val="19"/>
        </w:rPr>
        <w:t>)</w:t>
      </w:r>
    </w:p>
    <w:p w14:paraId="6603810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  <w:t>{</w:t>
      </w:r>
    </w:p>
    <w:p w14:paraId="2F7A2C3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8000"/>
          <w:sz w:val="19"/>
          <w:szCs w:val="19"/>
        </w:rPr>
        <w:t>//если текущий вес корня правого поддерева меньше половины веса дерева, то</w:t>
      </w:r>
    </w:p>
    <w:p w14:paraId="7CFEC35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8000"/>
          <w:sz w:val="19"/>
          <w:szCs w:val="19"/>
        </w:rPr>
        <w:t>//добавляем к правому поддереву еще один элемент, иначе добавляем элемент к левому поддереву</w:t>
      </w:r>
    </w:p>
    <w:p w14:paraId="5498FBD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(weightBTRight &lt;=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A0AED">
        <w:rPr>
          <w:rFonts w:ascii="Consolas" w:hAnsi="Consolas" w:cs="Consolas"/>
          <w:sz w:val="19"/>
          <w:szCs w:val="19"/>
          <w:lang w:val="en-US"/>
        </w:rPr>
        <w:t>-&gt;getNum() / 2)</w:t>
      </w:r>
    </w:p>
    <w:p w14:paraId="0C02E83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69234E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rootBTRight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j-&gt;getRoot();</w:t>
      </w:r>
    </w:p>
    <w:p w14:paraId="120570D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weightBTRight += j-&gt;getNum();</w:t>
      </w:r>
    </w:p>
    <w:p w14:paraId="75C6D4E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lastWeight = j-&gt;getNum();</w:t>
      </w:r>
    </w:p>
    <w:p w14:paraId="67E271D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lastSymb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j-&gt;getRoot();</w:t>
      </w:r>
    </w:p>
    <w:p w14:paraId="7537244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F78387F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1C45A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1A9695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rootBTLeft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j-&gt;getRoot();</w:t>
      </w:r>
    </w:p>
    <w:p w14:paraId="4B3A2B1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weightBTLeft</w:t>
      </w:r>
      <w:r w:rsidRPr="00DA0AED">
        <w:rPr>
          <w:rFonts w:ascii="Consolas" w:hAnsi="Consolas" w:cs="Consolas"/>
          <w:sz w:val="19"/>
          <w:szCs w:val="19"/>
        </w:rPr>
        <w:t xml:space="preserve"> += </w:t>
      </w:r>
      <w:r w:rsidRPr="00DA0AED">
        <w:rPr>
          <w:rFonts w:ascii="Consolas" w:hAnsi="Consolas" w:cs="Consolas"/>
          <w:sz w:val="19"/>
          <w:szCs w:val="19"/>
          <w:lang w:val="en-US"/>
        </w:rPr>
        <w:t>j</w:t>
      </w:r>
      <w:r w:rsidRPr="00DA0AED">
        <w:rPr>
          <w:rFonts w:ascii="Consolas" w:hAnsi="Consolas" w:cs="Consolas"/>
          <w:sz w:val="19"/>
          <w:szCs w:val="19"/>
        </w:rPr>
        <w:t>-&gt;</w:t>
      </w:r>
      <w:r w:rsidRPr="00DA0AED">
        <w:rPr>
          <w:rFonts w:ascii="Consolas" w:hAnsi="Consolas" w:cs="Consolas"/>
          <w:sz w:val="19"/>
          <w:szCs w:val="19"/>
          <w:lang w:val="en-US"/>
        </w:rPr>
        <w:t>getNum</w:t>
      </w:r>
      <w:r w:rsidRPr="00DA0AED">
        <w:rPr>
          <w:rFonts w:ascii="Consolas" w:hAnsi="Consolas" w:cs="Consolas"/>
          <w:sz w:val="19"/>
          <w:szCs w:val="19"/>
        </w:rPr>
        <w:t>();</w:t>
      </w:r>
    </w:p>
    <w:p w14:paraId="11948D1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  <w:t>}</w:t>
      </w:r>
    </w:p>
    <w:p w14:paraId="0AF6775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  <w:t>}</w:t>
      </w:r>
    </w:p>
    <w:p w14:paraId="2C4DFED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  <w:t>}</w:t>
      </w:r>
    </w:p>
    <w:p w14:paraId="4736E9C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  <w:t>}</w:t>
      </w:r>
    </w:p>
    <w:p w14:paraId="20B274E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8000"/>
          <w:sz w:val="19"/>
          <w:szCs w:val="19"/>
        </w:rPr>
        <w:t>//проверяем получили ли минимальную разницу между весами корней правого и левого поддерева</w:t>
      </w:r>
    </w:p>
    <w:p w14:paraId="793C331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8000"/>
          <w:sz w:val="19"/>
          <w:szCs w:val="19"/>
        </w:rPr>
        <w:t>//если нет, то удаляем из правого поддерева последний элемент и ставим его в начало левого поддерева</w:t>
      </w:r>
    </w:p>
    <w:p w14:paraId="1581ADE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diff = weightBTRight - weightBTLeft;</w:t>
      </w:r>
    </w:p>
    <w:p w14:paraId="2AF99D7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(abs(weightBTRight - lastWeight - (weightBTLeft + lastWeight)) &lt;= diff)</w:t>
      </w:r>
    </w:p>
    <w:p w14:paraId="451B6FB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899BF3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weightBTRight -= lastWeight;</w:t>
      </w:r>
    </w:p>
    <w:p w14:paraId="4D4A2F0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weightBTLeft += lastWeight;</w:t>
      </w:r>
    </w:p>
    <w:p w14:paraId="31FAC4EF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rootBTLeft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lastSymb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rootBTLeft;</w:t>
      </w:r>
    </w:p>
    <w:p w14:paraId="7C61D0C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rootBTRight.pop_back();</w:t>
      </w:r>
    </w:p>
    <w:p w14:paraId="4F94295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(weightBTLeft &gt;= weightBTRight)</w:t>
      </w:r>
    </w:p>
    <w:p w14:paraId="02035CA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6064F4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swp(weightBTLeft, weightBTRight);</w:t>
      </w:r>
    </w:p>
    <w:p w14:paraId="4B1C441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swp(rootBTLeft, rootBTRight);</w:t>
      </w:r>
    </w:p>
    <w:p w14:paraId="166DFDE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4B259F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9312FE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A0AED">
        <w:rPr>
          <w:rFonts w:ascii="Consolas" w:hAnsi="Consolas" w:cs="Consolas"/>
          <w:sz w:val="19"/>
          <w:szCs w:val="19"/>
          <w:lang w:val="en-US"/>
        </w:rPr>
        <w:t>-&gt;setLeft(createBinaryTreeSF(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(rootBTLeft, weightBTLeft),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elements</w:t>
      </w:r>
      <w:r w:rsidRPr="00DA0AED">
        <w:rPr>
          <w:rFonts w:ascii="Consolas" w:hAnsi="Consolas" w:cs="Consolas"/>
          <w:sz w:val="19"/>
          <w:szCs w:val="19"/>
          <w:lang w:val="en-US"/>
        </w:rPr>
        <w:t>));</w:t>
      </w:r>
    </w:p>
    <w:p w14:paraId="0F081B2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A0AED">
        <w:rPr>
          <w:rFonts w:ascii="Consolas" w:hAnsi="Consolas" w:cs="Consolas"/>
          <w:sz w:val="19"/>
          <w:szCs w:val="19"/>
          <w:lang w:val="en-US"/>
        </w:rPr>
        <w:t>-&gt;setRight(createBinaryTreeSF(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(rootBTRight, weightBTRight),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elements</w:t>
      </w:r>
      <w:r w:rsidRPr="00DA0AED">
        <w:rPr>
          <w:rFonts w:ascii="Consolas" w:hAnsi="Consolas" w:cs="Consolas"/>
          <w:sz w:val="19"/>
          <w:szCs w:val="19"/>
          <w:lang w:val="en-US"/>
        </w:rPr>
        <w:t>));</w:t>
      </w:r>
    </w:p>
    <w:p w14:paraId="45062CF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18F6CC8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}</w:t>
      </w:r>
    </w:p>
    <w:p w14:paraId="4F10381F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>::getCods(std::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A0AED">
        <w:rPr>
          <w:rFonts w:ascii="Consolas" w:hAnsi="Consolas" w:cs="Consolas"/>
          <w:sz w:val="19"/>
          <w:szCs w:val="19"/>
          <w:lang w:val="en-US"/>
        </w:rPr>
        <w:t>&lt;std::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A0AED">
        <w:rPr>
          <w:rFonts w:ascii="Consolas" w:hAnsi="Consolas" w:cs="Consolas"/>
          <w:sz w:val="19"/>
          <w:szCs w:val="19"/>
          <w:lang w:val="en-US"/>
        </w:rPr>
        <w:t>&lt;std::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>, 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>&gt;&gt;&amp;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DA0AED">
        <w:rPr>
          <w:rFonts w:ascii="Consolas" w:hAnsi="Consolas" w:cs="Consolas"/>
          <w:sz w:val="19"/>
          <w:szCs w:val="19"/>
          <w:lang w:val="en-US"/>
        </w:rPr>
        <w:t>, 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</w:p>
    <w:p w14:paraId="3C45CD2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{</w:t>
      </w:r>
    </w:p>
    <w:p w14:paraId="5CDB835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-&gt;left != 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&amp;&amp; 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-&gt;right != 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</w:p>
    <w:p w14:paraId="6C499ED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F5F142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AED">
        <w:rPr>
          <w:rFonts w:ascii="Consolas" w:hAnsi="Consolas" w:cs="Consolas"/>
          <w:sz w:val="19"/>
          <w:szCs w:val="19"/>
          <w:lang w:val="en-US"/>
        </w:rPr>
        <w:t>-&gt;left-&gt;getCods(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L"0"</w:t>
      </w:r>
      <w:r w:rsidRPr="00DA0AED">
        <w:rPr>
          <w:rFonts w:ascii="Consolas" w:hAnsi="Consolas" w:cs="Consolas"/>
          <w:sz w:val="19"/>
          <w:szCs w:val="19"/>
          <w:lang w:val="en-US"/>
        </w:rPr>
        <w:t>);</w:t>
      </w:r>
    </w:p>
    <w:p w14:paraId="5D947CE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AED">
        <w:rPr>
          <w:rFonts w:ascii="Consolas" w:hAnsi="Consolas" w:cs="Consolas"/>
          <w:sz w:val="19"/>
          <w:szCs w:val="19"/>
          <w:lang w:val="en-US"/>
        </w:rPr>
        <w:t>-&gt;right-&gt;getCods(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L"1"</w:t>
      </w:r>
      <w:r w:rsidRPr="00DA0AED">
        <w:rPr>
          <w:rFonts w:ascii="Consolas" w:hAnsi="Consolas" w:cs="Consolas"/>
          <w:sz w:val="19"/>
          <w:szCs w:val="19"/>
          <w:lang w:val="en-US"/>
        </w:rPr>
        <w:t>);</w:t>
      </w:r>
    </w:p>
    <w:p w14:paraId="24894D6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26ABF2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43351F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FDC700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DA0AED">
        <w:rPr>
          <w:rFonts w:ascii="Consolas" w:hAnsi="Consolas" w:cs="Consolas"/>
          <w:sz w:val="19"/>
          <w:szCs w:val="19"/>
          <w:lang w:val="en-US"/>
        </w:rPr>
        <w:t>.push_back(std::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A0AED">
        <w:rPr>
          <w:rFonts w:ascii="Consolas" w:hAnsi="Consolas" w:cs="Consolas"/>
          <w:sz w:val="19"/>
          <w:szCs w:val="19"/>
          <w:lang w:val="en-US"/>
        </w:rPr>
        <w:t>&lt;std::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>, 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>&gt;(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-&gt;getRoot(),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A0AED">
        <w:rPr>
          <w:rFonts w:ascii="Consolas" w:hAnsi="Consolas" w:cs="Consolas"/>
          <w:sz w:val="19"/>
          <w:szCs w:val="19"/>
          <w:lang w:val="en-US"/>
        </w:rPr>
        <w:t>));</w:t>
      </w:r>
    </w:p>
    <w:p w14:paraId="16C2D40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B4DB4D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}</w:t>
      </w:r>
    </w:p>
    <w:p w14:paraId="7F1F65D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>::printCods()</w:t>
      </w:r>
    </w:p>
    <w:p w14:paraId="7292926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{</w:t>
      </w:r>
    </w:p>
    <w:p w14:paraId="7C06E37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A0AED">
        <w:rPr>
          <w:rFonts w:ascii="Consolas" w:hAnsi="Consolas" w:cs="Consolas"/>
          <w:sz w:val="19"/>
          <w:szCs w:val="19"/>
          <w:lang w:val="en-US"/>
        </w:rPr>
        <w:t>&lt;std::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A0AED">
        <w:rPr>
          <w:rFonts w:ascii="Consolas" w:hAnsi="Consolas" w:cs="Consolas"/>
          <w:sz w:val="19"/>
          <w:szCs w:val="19"/>
          <w:lang w:val="en-US"/>
        </w:rPr>
        <w:t>&lt;std::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>, 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>&gt;&gt; vec;</w:t>
      </w:r>
    </w:p>
    <w:p w14:paraId="2F511DA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getCods(vec,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DA0AED">
        <w:rPr>
          <w:rFonts w:ascii="Consolas" w:hAnsi="Consolas" w:cs="Consolas"/>
          <w:sz w:val="19"/>
          <w:szCs w:val="19"/>
          <w:lang w:val="en-US"/>
        </w:rPr>
        <w:t>);</w:t>
      </w:r>
    </w:p>
    <w:p w14:paraId="55EC60C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std::sort(vec.begin(), vec.end(), [](std::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A0AED">
        <w:rPr>
          <w:rFonts w:ascii="Consolas" w:hAnsi="Consolas" w:cs="Consolas"/>
          <w:sz w:val="19"/>
          <w:szCs w:val="19"/>
          <w:lang w:val="en-US"/>
        </w:rPr>
        <w:t>&lt;std::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>, 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>&gt;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0AED">
        <w:rPr>
          <w:rFonts w:ascii="Consolas" w:hAnsi="Consolas" w:cs="Consolas"/>
          <w:sz w:val="19"/>
          <w:szCs w:val="19"/>
          <w:lang w:val="en-US"/>
        </w:rPr>
        <w:t>, 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A0AED">
        <w:rPr>
          <w:rFonts w:ascii="Consolas" w:hAnsi="Consolas" w:cs="Consolas"/>
          <w:sz w:val="19"/>
          <w:szCs w:val="19"/>
          <w:lang w:val="en-US"/>
        </w:rPr>
        <w:t>&lt;std::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>, 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&gt;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</w:p>
    <w:p w14:paraId="6849471F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E3A5D2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.second.length() !=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A0AED">
        <w:rPr>
          <w:rFonts w:ascii="Consolas" w:hAnsi="Consolas" w:cs="Consolas"/>
          <w:sz w:val="19"/>
          <w:szCs w:val="19"/>
          <w:lang w:val="en-US"/>
        </w:rPr>
        <w:t>.second.length())</w:t>
      </w:r>
    </w:p>
    <w:p w14:paraId="0013B84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F90FD8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.second.length() &lt;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A0AED">
        <w:rPr>
          <w:rFonts w:ascii="Consolas" w:hAnsi="Consolas" w:cs="Consolas"/>
          <w:sz w:val="19"/>
          <w:szCs w:val="19"/>
          <w:lang w:val="en-US"/>
        </w:rPr>
        <w:t>.second.length();</w:t>
      </w:r>
    </w:p>
    <w:p w14:paraId="485A919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591014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.first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A0AED">
        <w:rPr>
          <w:rFonts w:ascii="Consolas" w:hAnsi="Consolas" w:cs="Consolas"/>
          <w:sz w:val="19"/>
          <w:szCs w:val="19"/>
          <w:lang w:val="en-US"/>
        </w:rPr>
        <w:t>.first;</w:t>
      </w:r>
    </w:p>
    <w:p w14:paraId="36EBE9B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});</w:t>
      </w:r>
    </w:p>
    <w:p w14:paraId="137236A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str =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1FA6587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i : vec)</w:t>
      </w:r>
    </w:p>
    <w:p w14:paraId="4B9D8E5F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66BBFF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str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i.first;</w:t>
      </w:r>
    </w:p>
    <w:p w14:paraId="1EB0E87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str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L"("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03D3B0E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str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i.second;</w:t>
      </w:r>
    </w:p>
    <w:p w14:paraId="6B35FE7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str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L")"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1170A4D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97115E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str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7261855F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14:paraId="22467A8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4D7985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>::getCods()</w:t>
      </w:r>
    </w:p>
    <w:p w14:paraId="5DFBE86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{</w:t>
      </w:r>
    </w:p>
    <w:p w14:paraId="24102E2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A0AED">
        <w:rPr>
          <w:rFonts w:ascii="Consolas" w:hAnsi="Consolas" w:cs="Consolas"/>
          <w:sz w:val="19"/>
          <w:szCs w:val="19"/>
          <w:lang w:val="en-US"/>
        </w:rPr>
        <w:t>&lt;std::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A0AED">
        <w:rPr>
          <w:rFonts w:ascii="Consolas" w:hAnsi="Consolas" w:cs="Consolas"/>
          <w:sz w:val="19"/>
          <w:szCs w:val="19"/>
          <w:lang w:val="en-US"/>
        </w:rPr>
        <w:t>&lt;std::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>, 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>&gt;&gt; vec;</w:t>
      </w:r>
    </w:p>
    <w:p w14:paraId="1BC793D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getCods(vec,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DA0AED">
        <w:rPr>
          <w:rFonts w:ascii="Consolas" w:hAnsi="Consolas" w:cs="Consolas"/>
          <w:sz w:val="19"/>
          <w:szCs w:val="19"/>
          <w:lang w:val="en-US"/>
        </w:rPr>
        <w:t>);</w:t>
      </w:r>
    </w:p>
    <w:p w14:paraId="527F7AB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std::sort(vec.begin(), vec.end(), [](std::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A0AED">
        <w:rPr>
          <w:rFonts w:ascii="Consolas" w:hAnsi="Consolas" w:cs="Consolas"/>
          <w:sz w:val="19"/>
          <w:szCs w:val="19"/>
          <w:lang w:val="en-US"/>
        </w:rPr>
        <w:t>&lt;std::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>, 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>&gt;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0AED">
        <w:rPr>
          <w:rFonts w:ascii="Consolas" w:hAnsi="Consolas" w:cs="Consolas"/>
          <w:sz w:val="19"/>
          <w:szCs w:val="19"/>
          <w:lang w:val="en-US"/>
        </w:rPr>
        <w:t>, 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A0AED">
        <w:rPr>
          <w:rFonts w:ascii="Consolas" w:hAnsi="Consolas" w:cs="Consolas"/>
          <w:sz w:val="19"/>
          <w:szCs w:val="19"/>
          <w:lang w:val="en-US"/>
        </w:rPr>
        <w:t>&lt;std::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>, 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&gt;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</w:p>
    <w:p w14:paraId="7F94AA7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55D1A4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.second.length() !=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A0AED">
        <w:rPr>
          <w:rFonts w:ascii="Consolas" w:hAnsi="Consolas" w:cs="Consolas"/>
          <w:sz w:val="19"/>
          <w:szCs w:val="19"/>
          <w:lang w:val="en-US"/>
        </w:rPr>
        <w:t>.second.length())</w:t>
      </w:r>
    </w:p>
    <w:p w14:paraId="5FC52D4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A667AFF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.second.length() &lt;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A0AED">
        <w:rPr>
          <w:rFonts w:ascii="Consolas" w:hAnsi="Consolas" w:cs="Consolas"/>
          <w:sz w:val="19"/>
          <w:szCs w:val="19"/>
          <w:lang w:val="en-US"/>
        </w:rPr>
        <w:t>.second.length();</w:t>
      </w:r>
    </w:p>
    <w:p w14:paraId="388954B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782CBC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.first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A0AED">
        <w:rPr>
          <w:rFonts w:ascii="Consolas" w:hAnsi="Consolas" w:cs="Consolas"/>
          <w:sz w:val="19"/>
          <w:szCs w:val="19"/>
          <w:lang w:val="en-US"/>
        </w:rPr>
        <w:t>.first;</w:t>
      </w:r>
    </w:p>
    <w:p w14:paraId="3FD0D4C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});</w:t>
      </w:r>
    </w:p>
    <w:p w14:paraId="497FD2A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str =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47C1FE6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i : vec)</w:t>
      </w:r>
    </w:p>
    <w:p w14:paraId="7849A12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BB8A9B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str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i.first;</w:t>
      </w:r>
    </w:p>
    <w:p w14:paraId="36549DA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str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L"("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6730583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str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i.second;</w:t>
      </w:r>
    </w:p>
    <w:p w14:paraId="44B54CA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str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L")"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7A4AD3F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3B1E1F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str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L'\n'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7A36FF6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str;</w:t>
      </w:r>
    </w:p>
    <w:p w14:paraId="2AF1B6A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}</w:t>
      </w:r>
    </w:p>
    <w:p w14:paraId="15F87458" w14:textId="77777777" w:rsidR="00DA0AED" w:rsidRDefault="00DA0AED" w:rsidP="00DA0AED">
      <w:pPr>
        <w:ind w:left="-5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decoding.h:</w:t>
      </w:r>
    </w:p>
    <w:p w14:paraId="7794015F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DECODING_H</w:t>
      </w:r>
    </w:p>
    <w:p w14:paraId="04059C9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6F008A"/>
          <w:sz w:val="19"/>
          <w:szCs w:val="19"/>
          <w:lang w:val="en-US"/>
        </w:rPr>
        <w:t>DECODING_H</w:t>
      </w:r>
    </w:p>
    <w:p w14:paraId="66540E5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1B5F04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"binarytree.h"</w:t>
      </w:r>
    </w:p>
    <w:p w14:paraId="7BCF85C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decoding(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bt</w:t>
      </w:r>
      <w:r w:rsidRPr="00DA0AED">
        <w:rPr>
          <w:rFonts w:ascii="Consolas" w:hAnsi="Consolas" w:cs="Consolas"/>
          <w:sz w:val="19"/>
          <w:szCs w:val="19"/>
          <w:lang w:val="en-US"/>
        </w:rPr>
        <w:t>, 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DA0AED">
        <w:rPr>
          <w:rFonts w:ascii="Consolas" w:hAnsi="Consolas" w:cs="Consolas"/>
          <w:sz w:val="19"/>
          <w:szCs w:val="19"/>
          <w:lang w:val="en-US"/>
        </w:rPr>
        <w:t>);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фукцния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декодирования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r w:rsidRPr="00DA0AED"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634BB653" w14:textId="77777777" w:rsidR="00DA0AED" w:rsidRPr="00DA0AED" w:rsidRDefault="00DA0AED" w:rsidP="00DA0AED">
      <w:pPr>
        <w:ind w:left="-5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 DECODING_H</w:t>
      </w:r>
    </w:p>
    <w:p w14:paraId="6A9E6D62" w14:textId="77777777" w:rsidR="00DA0AED" w:rsidRDefault="00DA0AED" w:rsidP="00DA0AED">
      <w:pPr>
        <w:ind w:left="-5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decoding.cpp:</w:t>
      </w:r>
    </w:p>
    <w:p w14:paraId="5AD743A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"decoding.h"</w:t>
      </w:r>
    </w:p>
    <w:p w14:paraId="0F4A816F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854422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decoding(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*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bt</w:t>
      </w:r>
      <w:r w:rsidRPr="00DA0AED">
        <w:rPr>
          <w:rFonts w:ascii="Consolas" w:hAnsi="Consolas" w:cs="Consolas"/>
          <w:sz w:val="19"/>
          <w:szCs w:val="19"/>
          <w:lang w:val="en-US"/>
        </w:rPr>
        <w:t>, 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</w:p>
    <w:p w14:paraId="137AF9A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color w:val="008000"/>
          <w:sz w:val="19"/>
          <w:szCs w:val="19"/>
        </w:rPr>
        <w:t>//фукцния декодирования сообщение</w:t>
      </w:r>
    </w:p>
    <w:p w14:paraId="6FC7946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>{</w:t>
      </w:r>
    </w:p>
    <w:p w14:paraId="56959B2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>std</w:t>
      </w:r>
      <w:r w:rsidRPr="00DA0AED">
        <w:rPr>
          <w:rFonts w:ascii="Consolas" w:hAnsi="Consolas" w:cs="Consolas"/>
          <w:sz w:val="19"/>
          <w:szCs w:val="19"/>
        </w:rPr>
        <w:t>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sz w:val="19"/>
          <w:szCs w:val="19"/>
          <w:lang w:val="en-US"/>
        </w:rPr>
        <w:t>result</w:t>
      </w:r>
      <w:r w:rsidRPr="00DA0AED">
        <w:rPr>
          <w:rFonts w:ascii="Consolas" w:hAnsi="Consolas" w:cs="Consolas"/>
          <w:sz w:val="19"/>
          <w:szCs w:val="19"/>
        </w:rPr>
        <w:t xml:space="preserve"> =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DA0AED">
        <w:rPr>
          <w:rFonts w:ascii="Consolas" w:hAnsi="Consolas" w:cs="Consolas"/>
          <w:color w:val="A31515"/>
          <w:sz w:val="19"/>
          <w:szCs w:val="19"/>
        </w:rPr>
        <w:t>""</w:t>
      </w:r>
      <w:r w:rsidRPr="00DA0AED">
        <w:rPr>
          <w:rFonts w:ascii="Consolas" w:hAnsi="Consolas" w:cs="Consolas"/>
          <w:sz w:val="19"/>
          <w:szCs w:val="19"/>
        </w:rPr>
        <w:t>;</w:t>
      </w:r>
    </w:p>
    <w:p w14:paraId="446EB9C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 root =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bt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66D9FC7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i = 0;</w:t>
      </w:r>
    </w:p>
    <w:p w14:paraId="53B7D7D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(i &lt;=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DA0AED">
        <w:rPr>
          <w:rFonts w:ascii="Consolas" w:hAnsi="Consolas" w:cs="Consolas"/>
          <w:sz w:val="19"/>
          <w:szCs w:val="19"/>
          <w:lang w:val="en-US"/>
        </w:rPr>
        <w:t>.size())</w:t>
      </w:r>
    </w:p>
    <w:p w14:paraId="4EDF64A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B258B4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(i ==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DA0AED">
        <w:rPr>
          <w:rFonts w:ascii="Consolas" w:hAnsi="Consolas" w:cs="Consolas"/>
          <w:sz w:val="19"/>
          <w:szCs w:val="19"/>
          <w:lang w:val="en-US"/>
        </w:rPr>
        <w:t>.size())</w:t>
      </w:r>
    </w:p>
    <w:p w14:paraId="1A5CDB2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</w:rPr>
        <w:t>{</w:t>
      </w:r>
    </w:p>
    <w:p w14:paraId="774FBE5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>result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008080"/>
          <w:sz w:val="19"/>
          <w:szCs w:val="19"/>
        </w:rPr>
        <w:t>+=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bt</w:t>
      </w:r>
      <w:r w:rsidRPr="00DA0AED">
        <w:rPr>
          <w:rFonts w:ascii="Consolas" w:hAnsi="Consolas" w:cs="Consolas"/>
          <w:sz w:val="19"/>
          <w:szCs w:val="19"/>
        </w:rPr>
        <w:t>-&gt;</w:t>
      </w:r>
      <w:r w:rsidRPr="00DA0AED">
        <w:rPr>
          <w:rFonts w:ascii="Consolas" w:hAnsi="Consolas" w:cs="Consolas"/>
          <w:sz w:val="19"/>
          <w:szCs w:val="19"/>
          <w:lang w:val="en-US"/>
        </w:rPr>
        <w:t>getRoot</w:t>
      </w:r>
      <w:r w:rsidRPr="00DA0AED">
        <w:rPr>
          <w:rFonts w:ascii="Consolas" w:hAnsi="Consolas" w:cs="Consolas"/>
          <w:sz w:val="19"/>
          <w:szCs w:val="19"/>
        </w:rPr>
        <w:t>();</w:t>
      </w:r>
    </w:p>
    <w:p w14:paraId="49459CF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A0AED">
        <w:rPr>
          <w:rFonts w:ascii="Consolas" w:hAnsi="Consolas" w:cs="Consolas"/>
          <w:sz w:val="19"/>
          <w:szCs w:val="19"/>
        </w:rPr>
        <w:t>;</w:t>
      </w:r>
    </w:p>
    <w:p w14:paraId="0EA2B04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  <w:t>}</w:t>
      </w:r>
    </w:p>
    <w:p w14:paraId="12516EC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</w:rPr>
        <w:t>if</w:t>
      </w:r>
      <w:r w:rsidRPr="00DA0AED">
        <w:rPr>
          <w:rFonts w:ascii="Consolas" w:hAnsi="Consolas" w:cs="Consolas"/>
          <w:sz w:val="19"/>
          <w:szCs w:val="19"/>
        </w:rPr>
        <w:t xml:space="preserve"> (</w:t>
      </w:r>
      <w:r w:rsidRPr="00DA0AED">
        <w:rPr>
          <w:rFonts w:ascii="Consolas" w:hAnsi="Consolas" w:cs="Consolas"/>
          <w:color w:val="808080"/>
          <w:sz w:val="19"/>
          <w:szCs w:val="19"/>
        </w:rPr>
        <w:t>message</w:t>
      </w:r>
      <w:r w:rsidRPr="00DA0AED">
        <w:rPr>
          <w:rFonts w:ascii="Consolas" w:hAnsi="Consolas" w:cs="Consolas"/>
          <w:color w:val="008080"/>
          <w:sz w:val="19"/>
          <w:szCs w:val="19"/>
        </w:rPr>
        <w:t>[</w:t>
      </w:r>
      <w:r w:rsidRPr="00DA0AED">
        <w:rPr>
          <w:rFonts w:ascii="Consolas" w:hAnsi="Consolas" w:cs="Consolas"/>
          <w:sz w:val="19"/>
          <w:szCs w:val="19"/>
        </w:rPr>
        <w:t>i</w:t>
      </w:r>
      <w:r w:rsidRPr="00DA0AED">
        <w:rPr>
          <w:rFonts w:ascii="Consolas" w:hAnsi="Consolas" w:cs="Consolas"/>
          <w:color w:val="008080"/>
          <w:sz w:val="19"/>
          <w:szCs w:val="19"/>
        </w:rPr>
        <w:t>]</w:t>
      </w:r>
      <w:r w:rsidRPr="00DA0AED">
        <w:rPr>
          <w:rFonts w:ascii="Consolas" w:hAnsi="Consolas" w:cs="Consolas"/>
          <w:sz w:val="19"/>
          <w:szCs w:val="19"/>
        </w:rPr>
        <w:t xml:space="preserve"> == </w:t>
      </w:r>
      <w:r w:rsidRPr="00DA0AED">
        <w:rPr>
          <w:rFonts w:ascii="Consolas" w:hAnsi="Consolas" w:cs="Consolas"/>
          <w:color w:val="A31515"/>
          <w:sz w:val="19"/>
          <w:szCs w:val="19"/>
        </w:rPr>
        <w:t>'0'</w:t>
      </w:r>
      <w:r w:rsidRPr="00DA0AED">
        <w:rPr>
          <w:rFonts w:ascii="Consolas" w:hAnsi="Consolas" w:cs="Consolas"/>
          <w:sz w:val="19"/>
          <w:szCs w:val="19"/>
        </w:rPr>
        <w:t>)</w:t>
      </w:r>
      <w:r w:rsidRPr="00DA0AED">
        <w:rPr>
          <w:rFonts w:ascii="Consolas" w:hAnsi="Consolas" w:cs="Consolas"/>
          <w:color w:val="008000"/>
          <w:sz w:val="19"/>
          <w:szCs w:val="19"/>
        </w:rPr>
        <w:t>//если 0, то идем в левое поддерево,если оно есть, если его нет, то добавляем значение корня к результату</w:t>
      </w:r>
    </w:p>
    <w:p w14:paraId="5912CF9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>{</w:t>
      </w:r>
    </w:p>
    <w:p w14:paraId="41B26F6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bt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-&gt;getLeft() != 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</w:p>
    <w:p w14:paraId="7569A2C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0979C7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bt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bt</w:t>
      </w:r>
      <w:r w:rsidRPr="00DA0AED">
        <w:rPr>
          <w:rFonts w:ascii="Consolas" w:hAnsi="Consolas" w:cs="Consolas"/>
          <w:sz w:val="19"/>
          <w:szCs w:val="19"/>
          <w:lang w:val="en-US"/>
        </w:rPr>
        <w:t>-&gt;getLeft();</w:t>
      </w:r>
    </w:p>
    <w:p w14:paraId="035B57B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i++;</w:t>
      </w:r>
    </w:p>
    <w:p w14:paraId="62415F3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0EDFF3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563E89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4DE06D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result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bt</w:t>
      </w:r>
      <w:r w:rsidRPr="00DA0AED">
        <w:rPr>
          <w:rFonts w:ascii="Consolas" w:hAnsi="Consolas" w:cs="Consolas"/>
          <w:sz w:val="19"/>
          <w:szCs w:val="19"/>
          <w:lang w:val="en-US"/>
        </w:rPr>
        <w:t>-&gt;getRoot();</w:t>
      </w:r>
    </w:p>
    <w:p w14:paraId="74B9A80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bt</w:t>
      </w:r>
      <w:r w:rsidRPr="00DA0AED">
        <w:rPr>
          <w:rFonts w:ascii="Consolas" w:hAnsi="Consolas" w:cs="Consolas"/>
          <w:sz w:val="19"/>
          <w:szCs w:val="19"/>
        </w:rPr>
        <w:t xml:space="preserve"> = </w:t>
      </w:r>
      <w:r w:rsidRPr="00DA0AED">
        <w:rPr>
          <w:rFonts w:ascii="Consolas" w:hAnsi="Consolas" w:cs="Consolas"/>
          <w:sz w:val="19"/>
          <w:szCs w:val="19"/>
          <w:lang w:val="en-US"/>
        </w:rPr>
        <w:t>root</w:t>
      </w:r>
      <w:r w:rsidRPr="00DA0AED">
        <w:rPr>
          <w:rFonts w:ascii="Consolas" w:hAnsi="Consolas" w:cs="Consolas"/>
          <w:sz w:val="19"/>
          <w:szCs w:val="19"/>
        </w:rPr>
        <w:t>;</w:t>
      </w:r>
    </w:p>
    <w:p w14:paraId="116FA4F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  <w:t>}</w:t>
      </w:r>
    </w:p>
    <w:p w14:paraId="0317F61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  <w:t>}</w:t>
      </w:r>
    </w:p>
    <w:p w14:paraId="494894D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lastRenderedPageBreak/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</w:rPr>
        <w:t>else</w:t>
      </w:r>
      <w:r w:rsidRPr="00DA0AED">
        <w:rPr>
          <w:rFonts w:ascii="Consolas" w:hAnsi="Consolas" w:cs="Consolas"/>
          <w:color w:val="008000"/>
          <w:sz w:val="19"/>
          <w:szCs w:val="19"/>
        </w:rPr>
        <w:t>//если 1, то идем в правое поддерево, если оно есть,если его нет, то добавляем значение корня к результату</w:t>
      </w:r>
    </w:p>
    <w:p w14:paraId="0082D6B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>{</w:t>
      </w:r>
    </w:p>
    <w:p w14:paraId="36734C4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bt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-&gt;getRight() != 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</w:p>
    <w:p w14:paraId="0042CD1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DC2A34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bt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bt</w:t>
      </w:r>
      <w:r w:rsidRPr="00DA0AED">
        <w:rPr>
          <w:rFonts w:ascii="Consolas" w:hAnsi="Consolas" w:cs="Consolas"/>
          <w:sz w:val="19"/>
          <w:szCs w:val="19"/>
          <w:lang w:val="en-US"/>
        </w:rPr>
        <w:t>-&gt;getRight();</w:t>
      </w:r>
    </w:p>
    <w:p w14:paraId="4EFDBB6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i++;</w:t>
      </w:r>
    </w:p>
    <w:p w14:paraId="770BF90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15E20E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320BB7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9C3DE7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result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bt</w:t>
      </w:r>
      <w:r w:rsidRPr="00DA0AED">
        <w:rPr>
          <w:rFonts w:ascii="Consolas" w:hAnsi="Consolas" w:cs="Consolas"/>
          <w:sz w:val="19"/>
          <w:szCs w:val="19"/>
          <w:lang w:val="en-US"/>
        </w:rPr>
        <w:t>-&gt;getRoot();</w:t>
      </w:r>
    </w:p>
    <w:p w14:paraId="3A3AD4E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bt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= root;</w:t>
      </w:r>
    </w:p>
    <w:p w14:paraId="7E06489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21B4B7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C2B6EF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94C1BC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14:paraId="67D23718" w14:textId="77777777" w:rsidR="00DA0AED" w:rsidRPr="00DA0AED" w:rsidRDefault="00DA0AED" w:rsidP="00DA0AED">
      <w:pPr>
        <w:ind w:left="-5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}</w:t>
      </w:r>
    </w:p>
    <w:p w14:paraId="06988E75" w14:textId="77777777" w:rsidR="00DA0AED" w:rsidRDefault="00DA0AED" w:rsidP="00DA0AED">
      <w:pPr>
        <w:ind w:left="-5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file.h:</w:t>
      </w:r>
    </w:p>
    <w:p w14:paraId="259DBFD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FILE_H</w:t>
      </w:r>
    </w:p>
    <w:p w14:paraId="2FD5BB2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6F008A"/>
          <w:sz w:val="19"/>
          <w:szCs w:val="19"/>
          <w:lang w:val="en-US"/>
        </w:rPr>
        <w:t>FILE_H</w:t>
      </w:r>
    </w:p>
    <w:p w14:paraId="3579A06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160B9C7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67D225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99A6F0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"binarytree.h"</w:t>
      </w:r>
    </w:p>
    <w:p w14:paraId="54A1D46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&lt;regex&gt;</w:t>
      </w:r>
    </w:p>
    <w:p w14:paraId="5F5D649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</w:p>
    <w:p w14:paraId="1CE9603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{</w:t>
      </w:r>
    </w:p>
    <w:p w14:paraId="401C992F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0AED">
        <w:rPr>
          <w:rFonts w:ascii="Consolas" w:hAnsi="Consolas" w:cs="Consolas"/>
          <w:sz w:val="19"/>
          <w:szCs w:val="19"/>
          <w:lang w:val="en-US"/>
        </w:rPr>
        <w:t>:</w:t>
      </w:r>
    </w:p>
    <w:p w14:paraId="242D884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File(std::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DA0AED">
        <w:rPr>
          <w:rFonts w:ascii="Consolas" w:hAnsi="Consolas" w:cs="Consolas"/>
          <w:sz w:val="19"/>
          <w:szCs w:val="19"/>
          <w:lang w:val="en-US"/>
        </w:rPr>
        <w:t>);</w:t>
      </w:r>
    </w:p>
    <w:p w14:paraId="01D2BED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~File();</w:t>
      </w:r>
    </w:p>
    <w:p w14:paraId="0CF0729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readFile(std::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DA0AED">
        <w:rPr>
          <w:rFonts w:ascii="Consolas" w:hAnsi="Consolas" w:cs="Consolas"/>
          <w:sz w:val="19"/>
          <w:szCs w:val="19"/>
          <w:lang w:val="en-US"/>
        </w:rPr>
        <w:t>);</w:t>
      </w:r>
    </w:p>
    <w:p w14:paraId="7F69941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A0AED">
        <w:rPr>
          <w:rFonts w:ascii="Consolas" w:hAnsi="Consolas" w:cs="Consolas"/>
          <w:sz w:val="19"/>
          <w:szCs w:val="19"/>
          <w:lang w:val="en-US"/>
        </w:rPr>
        <w:t>:</w:t>
      </w:r>
    </w:p>
    <w:p w14:paraId="10639A9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wifstream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 fInput = 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582DF51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};</w:t>
      </w:r>
    </w:p>
    <w:p w14:paraId="762108BD" w14:textId="77777777" w:rsidR="00DA0AED" w:rsidRPr="00DA0AED" w:rsidRDefault="00DA0AED" w:rsidP="00DA0AED">
      <w:pPr>
        <w:ind w:left="-5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 FILE_H</w:t>
      </w:r>
    </w:p>
    <w:p w14:paraId="6C592522" w14:textId="77777777" w:rsidR="00DA0AED" w:rsidRDefault="00DA0AED" w:rsidP="00DA0AED">
      <w:pPr>
        <w:ind w:left="-5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file.cpp:</w:t>
      </w:r>
    </w:p>
    <w:p w14:paraId="32F2678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"file.h"</w:t>
      </w:r>
    </w:p>
    <w:p w14:paraId="187AD90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A0AED">
        <w:rPr>
          <w:rFonts w:ascii="Consolas" w:hAnsi="Consolas" w:cs="Consolas"/>
          <w:sz w:val="19"/>
          <w:szCs w:val="19"/>
          <w:lang w:val="en-US"/>
        </w:rPr>
        <w:t>::File(std::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</w:p>
    <w:p w14:paraId="3BE578E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{</w:t>
      </w:r>
    </w:p>
    <w:p w14:paraId="6D5B093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fInput = 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wifstream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объекта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wifstream</w:t>
      </w:r>
    </w:p>
    <w:p w14:paraId="587D1C4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2B3C57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5AB13A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fInput-&gt;open(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DA0AED">
        <w:rPr>
          <w:rFonts w:ascii="Consolas" w:hAnsi="Consolas" w:cs="Consolas"/>
          <w:sz w:val="19"/>
          <w:szCs w:val="19"/>
          <w:lang w:val="en-US"/>
        </w:rPr>
        <w:t>);</w:t>
      </w:r>
    </w:p>
    <w:p w14:paraId="1F1D30E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3DE9DBD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(!fInput-&gt;is_open())</w:t>
      </w:r>
    </w:p>
    <w:p w14:paraId="4FA3C3B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14:paraId="5897F99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</w:rPr>
        <w:t>}</w:t>
      </w:r>
    </w:p>
    <w:p w14:paraId="594E822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</w:rPr>
        <w:t>catch</w:t>
      </w:r>
      <w:r w:rsidRPr="00DA0AED">
        <w:rPr>
          <w:rFonts w:ascii="Consolas" w:hAnsi="Consolas" w:cs="Consolas"/>
          <w:sz w:val="19"/>
          <w:szCs w:val="19"/>
        </w:rPr>
        <w:t xml:space="preserve"> (</w:t>
      </w:r>
      <w:r w:rsidRPr="00DA0AED">
        <w:rPr>
          <w:rFonts w:ascii="Consolas" w:hAnsi="Consolas" w:cs="Consolas"/>
          <w:color w:val="0000FF"/>
          <w:sz w:val="19"/>
          <w:szCs w:val="19"/>
        </w:rPr>
        <w:t>int</w:t>
      </w:r>
      <w:r w:rsidRPr="00DA0AED">
        <w:rPr>
          <w:rFonts w:ascii="Consolas" w:hAnsi="Consolas" w:cs="Consolas"/>
          <w:sz w:val="19"/>
          <w:szCs w:val="19"/>
        </w:rPr>
        <w:t>)</w:t>
      </w:r>
    </w:p>
    <w:p w14:paraId="33E3CE6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  <w:t>{</w:t>
      </w:r>
    </w:p>
    <w:p w14:paraId="45726D7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  <w:t xml:space="preserve">std::cerr 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"Не удалось открыть файл!\n"</w:t>
      </w:r>
      <w:r w:rsidRPr="00DA0AED">
        <w:rPr>
          <w:rFonts w:ascii="Consolas" w:hAnsi="Consolas" w:cs="Consolas"/>
          <w:sz w:val="19"/>
          <w:szCs w:val="19"/>
        </w:rPr>
        <w:t>;</w:t>
      </w:r>
    </w:p>
    <w:p w14:paraId="51DEF1A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>exit(0);</w:t>
      </w:r>
    </w:p>
    <w:p w14:paraId="70E8A78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8707B9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}</w:t>
      </w:r>
    </w:p>
    <w:p w14:paraId="7E41AECF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A0AED">
        <w:rPr>
          <w:rFonts w:ascii="Consolas" w:hAnsi="Consolas" w:cs="Consolas"/>
          <w:sz w:val="19"/>
          <w:szCs w:val="19"/>
          <w:lang w:val="en-US"/>
        </w:rPr>
        <w:t>::~File()</w:t>
      </w:r>
    </w:p>
    <w:p w14:paraId="38DC376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{</w:t>
      </w:r>
    </w:p>
    <w:p w14:paraId="7347571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(fInput-&gt;is_open())</w:t>
      </w:r>
    </w:p>
    <w:p w14:paraId="12E50F4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fInput-&gt;close();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788815C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(fInput != 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</w:p>
    <w:p w14:paraId="17B9086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fInput;</w:t>
      </w:r>
    </w:p>
    <w:p w14:paraId="30833FF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}</w:t>
      </w:r>
    </w:p>
    <w:p w14:paraId="363AA31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A0AED">
        <w:rPr>
          <w:rFonts w:ascii="Consolas" w:hAnsi="Consolas" w:cs="Consolas"/>
          <w:sz w:val="19"/>
          <w:szCs w:val="19"/>
          <w:lang w:val="en-US"/>
        </w:rPr>
        <w:t>::readFile(std::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считывание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строк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сфайла</w:t>
      </w:r>
    </w:p>
    <w:p w14:paraId="028F0BC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{</w:t>
      </w:r>
    </w:p>
    <w:p w14:paraId="44C2F4F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std::getline(*fInput,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DA0AED">
        <w:rPr>
          <w:rFonts w:ascii="Consolas" w:hAnsi="Consolas" w:cs="Consolas"/>
          <w:sz w:val="19"/>
          <w:szCs w:val="19"/>
          <w:lang w:val="en-US"/>
        </w:rPr>
        <w:t>);</w:t>
      </w:r>
    </w:p>
    <w:p w14:paraId="063D236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//*fInput &gt;&gt; message;</w:t>
      </w:r>
    </w:p>
    <w:p w14:paraId="72848F5E" w14:textId="77777777" w:rsidR="00DA0AED" w:rsidRPr="00DA0AED" w:rsidRDefault="00DA0AED" w:rsidP="00DA0AED">
      <w:pPr>
        <w:ind w:left="-5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14:paraId="627CFEA2" w14:textId="77777777" w:rsidR="00DA0AED" w:rsidRDefault="00DA0AED" w:rsidP="00DA0AED">
      <w:pPr>
        <w:ind w:left="-5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main.cpp:</w:t>
      </w:r>
    </w:p>
    <w:p w14:paraId="704185D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CB9302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"file.h"</w:t>
      </w:r>
    </w:p>
    <w:p w14:paraId="0779ED8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"decoding.h"</w:t>
      </w:r>
    </w:p>
    <w:p w14:paraId="6B99992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14:paraId="7E95297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3B655C6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A97AE7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80D088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A0AED">
        <w:rPr>
          <w:rFonts w:ascii="Consolas" w:hAnsi="Consolas" w:cs="Consolas"/>
          <w:sz w:val="19"/>
          <w:szCs w:val="19"/>
          <w:lang w:val="en-US"/>
        </w:rPr>
        <w:t>&lt;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>*&gt; createBTVector(std::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вернуть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вектора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деревьев</w:t>
      </w:r>
    </w:p>
    <w:p w14:paraId="570C580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{</w:t>
      </w:r>
    </w:p>
    <w:p w14:paraId="0F9A584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A0AED">
        <w:rPr>
          <w:rFonts w:ascii="Consolas" w:hAnsi="Consolas" w:cs="Consolas"/>
          <w:sz w:val="19"/>
          <w:szCs w:val="19"/>
          <w:lang w:val="en-US"/>
        </w:rPr>
        <w:t>&lt;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>*&gt; elements;</w:t>
      </w:r>
    </w:p>
    <w:p w14:paraId="2F39F4D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metka;</w:t>
      </w:r>
    </w:p>
    <w:p w14:paraId="5D737DE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i :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</w:p>
    <w:p w14:paraId="32B2DD6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2E5101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metka = 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78A6068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j = 0; j &lt; elements.size(); j++)</w:t>
      </w:r>
    </w:p>
    <w:p w14:paraId="14549B1F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CCFAB5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(i == elements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AED">
        <w:rPr>
          <w:rFonts w:ascii="Consolas" w:hAnsi="Consolas" w:cs="Consolas"/>
          <w:sz w:val="19"/>
          <w:szCs w:val="19"/>
          <w:lang w:val="en-US"/>
        </w:rPr>
        <w:t>j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AED">
        <w:rPr>
          <w:rFonts w:ascii="Consolas" w:hAnsi="Consolas" w:cs="Consolas"/>
          <w:sz w:val="19"/>
          <w:szCs w:val="19"/>
          <w:lang w:val="en-US"/>
        </w:rPr>
        <w:t>-&gt;getRoot()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AED">
        <w:rPr>
          <w:rFonts w:ascii="Consolas" w:hAnsi="Consolas" w:cs="Consolas"/>
          <w:sz w:val="19"/>
          <w:szCs w:val="19"/>
          <w:lang w:val="en-US"/>
        </w:rPr>
        <w:t>0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</w:p>
    <w:p w14:paraId="15ECC92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7ECA40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elements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AED">
        <w:rPr>
          <w:rFonts w:ascii="Consolas" w:hAnsi="Consolas" w:cs="Consolas"/>
          <w:sz w:val="19"/>
          <w:szCs w:val="19"/>
          <w:lang w:val="en-US"/>
        </w:rPr>
        <w:t>j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AED">
        <w:rPr>
          <w:rFonts w:ascii="Consolas" w:hAnsi="Consolas" w:cs="Consolas"/>
          <w:sz w:val="19"/>
          <w:szCs w:val="19"/>
          <w:lang w:val="en-US"/>
        </w:rPr>
        <w:t>-&gt;setNum(elements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AED">
        <w:rPr>
          <w:rFonts w:ascii="Consolas" w:hAnsi="Consolas" w:cs="Consolas"/>
          <w:sz w:val="19"/>
          <w:szCs w:val="19"/>
          <w:lang w:val="en-US"/>
        </w:rPr>
        <w:t>j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AED">
        <w:rPr>
          <w:rFonts w:ascii="Consolas" w:hAnsi="Consolas" w:cs="Consolas"/>
          <w:sz w:val="19"/>
          <w:szCs w:val="19"/>
          <w:lang w:val="en-US"/>
        </w:rPr>
        <w:t>-&gt;getNum() + 1);</w:t>
      </w:r>
    </w:p>
    <w:p w14:paraId="0C5D340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metka = 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6EA1ACB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4B6B967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979014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2326EF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(metka)</w:t>
      </w:r>
    </w:p>
    <w:p w14:paraId="53D7A48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2CF2AE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wstr =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30AEB12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wstr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i;</w:t>
      </w:r>
    </w:p>
    <w:p w14:paraId="38CFAE1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elements.push_back(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>(wstr, 1));</w:t>
      </w:r>
    </w:p>
    <w:p w14:paraId="1257732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FE9E9E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BBFF08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std::sort(elements.begin(), elements.end(), [](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</w:p>
    <w:p w14:paraId="5D7A62A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B284A3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-&gt;getNum() !=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A0AED">
        <w:rPr>
          <w:rFonts w:ascii="Consolas" w:hAnsi="Consolas" w:cs="Consolas"/>
          <w:sz w:val="19"/>
          <w:szCs w:val="19"/>
          <w:lang w:val="en-US"/>
        </w:rPr>
        <w:t>-&gt;getNum())</w:t>
      </w:r>
    </w:p>
    <w:p w14:paraId="13B3B86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0B64FD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-&gt;getNum() &gt;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A0AED">
        <w:rPr>
          <w:rFonts w:ascii="Consolas" w:hAnsi="Consolas" w:cs="Consolas"/>
          <w:sz w:val="19"/>
          <w:szCs w:val="19"/>
          <w:lang w:val="en-US"/>
        </w:rPr>
        <w:t>-&gt;getNum();</w:t>
      </w:r>
    </w:p>
    <w:p w14:paraId="1D22A23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4B5ABB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888500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0724B1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-&gt;getRoot()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A0AED">
        <w:rPr>
          <w:rFonts w:ascii="Consolas" w:hAnsi="Consolas" w:cs="Consolas"/>
          <w:sz w:val="19"/>
          <w:szCs w:val="19"/>
          <w:lang w:val="en-US"/>
        </w:rPr>
        <w:t>-&gt;getRoot();</w:t>
      </w:r>
    </w:p>
    <w:p w14:paraId="3BB7C6E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456C7C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});</w:t>
      </w:r>
    </w:p>
    <w:p w14:paraId="603A777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elements;</w:t>
      </w:r>
    </w:p>
    <w:p w14:paraId="3E05816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}</w:t>
      </w:r>
    </w:p>
    <w:p w14:paraId="7441DAE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printInfo(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btHuff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btSF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выписать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коды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символов</w:t>
      </w:r>
    </w:p>
    <w:p w14:paraId="1D76C5C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>{</w:t>
      </w:r>
    </w:p>
    <w:p w14:paraId="708D32AF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L"Коды символов, закодированных методом Хаффмана:"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 xml:space="preserve"> std::endl;</w:t>
      </w:r>
    </w:p>
    <w:p w14:paraId="73DE5EE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808080"/>
          <w:sz w:val="19"/>
          <w:szCs w:val="19"/>
        </w:rPr>
        <w:t>btHuff</w:t>
      </w:r>
      <w:r w:rsidRPr="00DA0AED">
        <w:rPr>
          <w:rFonts w:ascii="Consolas" w:hAnsi="Consolas" w:cs="Consolas"/>
          <w:sz w:val="19"/>
          <w:szCs w:val="19"/>
        </w:rPr>
        <w:t>-&gt;printCods();</w:t>
      </w:r>
    </w:p>
    <w:p w14:paraId="34EBC38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 xml:space="preserve"> std::endl 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L"Коды символов, закодированных методом ФаноШеннона"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 xml:space="preserve"> std::endl;</w:t>
      </w:r>
    </w:p>
    <w:p w14:paraId="53B8AC0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btSF</w:t>
      </w:r>
      <w:r w:rsidRPr="00DA0AED">
        <w:rPr>
          <w:rFonts w:ascii="Consolas" w:hAnsi="Consolas" w:cs="Consolas"/>
          <w:sz w:val="19"/>
          <w:szCs w:val="19"/>
          <w:lang w:val="en-US"/>
        </w:rPr>
        <w:t>-&gt;printCods();</w:t>
      </w:r>
    </w:p>
    <w:p w14:paraId="6EACFCF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}</w:t>
      </w:r>
    </w:p>
    <w:p w14:paraId="7D71307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startCoding(std::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DA0AED">
        <w:rPr>
          <w:rFonts w:ascii="Consolas" w:hAnsi="Consolas" w:cs="Consolas"/>
          <w:sz w:val="19"/>
          <w:szCs w:val="19"/>
          <w:lang w:val="en-US"/>
        </w:rPr>
        <w:t>, 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cMessage1</w:t>
      </w:r>
      <w:r w:rsidRPr="00DA0AED">
        <w:rPr>
          <w:rFonts w:ascii="Consolas" w:hAnsi="Consolas" w:cs="Consolas"/>
          <w:sz w:val="19"/>
          <w:szCs w:val="19"/>
          <w:lang w:val="en-US"/>
        </w:rPr>
        <w:t>, 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cMessage2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**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btHuff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**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btSF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</w:p>
    <w:p w14:paraId="7A5D7A5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{</w:t>
      </w:r>
    </w:p>
    <w:p w14:paraId="6F2AE9C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A0AED">
        <w:rPr>
          <w:rFonts w:ascii="Consolas" w:hAnsi="Consolas" w:cs="Consolas"/>
          <w:sz w:val="19"/>
          <w:szCs w:val="19"/>
          <w:lang w:val="en-US"/>
        </w:rPr>
        <w:t>&lt;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>*&gt; elements1 = createBTVector(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DA0AED">
        <w:rPr>
          <w:rFonts w:ascii="Consolas" w:hAnsi="Consolas" w:cs="Consolas"/>
          <w:sz w:val="19"/>
          <w:szCs w:val="19"/>
          <w:lang w:val="en-US"/>
        </w:rPr>
        <w:t>);</w:t>
      </w:r>
    </w:p>
    <w:p w14:paraId="5C56EAC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A0AED">
        <w:rPr>
          <w:rFonts w:ascii="Consolas" w:hAnsi="Consolas" w:cs="Consolas"/>
          <w:sz w:val="19"/>
          <w:szCs w:val="19"/>
          <w:lang w:val="en-US"/>
        </w:rPr>
        <w:t>&lt;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>*&gt; elements2;</w:t>
      </w:r>
    </w:p>
    <w:p w14:paraId="0D79C7C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i : elements1)elements2.push_back(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>(i-&gt;getRoot(), i -&gt; getNum()));</w:t>
      </w:r>
    </w:p>
    <w:p w14:paraId="13F133C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*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btHuff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= createBinaryTreeHuff(elements1);</w:t>
      </w:r>
    </w:p>
    <w:p w14:paraId="275CD62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*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btSF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= createBinaryTreeSF(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>(elements2), elements2);</w:t>
      </w:r>
    </w:p>
    <w:p w14:paraId="2F91579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printInfo(*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btHuff</w:t>
      </w:r>
      <w:r w:rsidRPr="00DA0AED">
        <w:rPr>
          <w:rFonts w:ascii="Consolas" w:hAnsi="Consolas" w:cs="Consolas"/>
          <w:sz w:val="19"/>
          <w:szCs w:val="19"/>
          <w:lang w:val="en-US"/>
        </w:rPr>
        <w:t>, *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btSF</w:t>
      </w:r>
      <w:r w:rsidRPr="00DA0AED">
        <w:rPr>
          <w:rFonts w:ascii="Consolas" w:hAnsi="Consolas" w:cs="Consolas"/>
          <w:sz w:val="19"/>
          <w:szCs w:val="19"/>
          <w:lang w:val="en-US"/>
        </w:rPr>
        <w:t>);</w:t>
      </w:r>
    </w:p>
    <w:p w14:paraId="75DADEA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A0AED">
        <w:rPr>
          <w:rFonts w:ascii="Consolas" w:hAnsi="Consolas" w:cs="Consolas"/>
          <w:sz w:val="19"/>
          <w:szCs w:val="19"/>
          <w:lang w:val="en-US"/>
        </w:rPr>
        <w:t>&lt;std::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A0AED">
        <w:rPr>
          <w:rFonts w:ascii="Consolas" w:hAnsi="Consolas" w:cs="Consolas"/>
          <w:sz w:val="19"/>
          <w:szCs w:val="19"/>
          <w:lang w:val="en-US"/>
        </w:rPr>
        <w:t>&lt;std::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>, 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>&gt;&gt; vecCods1, vecCods2;</w:t>
      </w:r>
    </w:p>
    <w:p w14:paraId="689C847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lastRenderedPageBreak/>
        <w:tab/>
        <w:t>(*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btHuff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)-&gt;getCods(vecCods1,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DA0AED">
        <w:rPr>
          <w:rFonts w:ascii="Consolas" w:hAnsi="Consolas" w:cs="Consolas"/>
          <w:sz w:val="19"/>
          <w:szCs w:val="19"/>
          <w:lang w:val="en-US"/>
        </w:rPr>
        <w:t>);</w:t>
      </w:r>
    </w:p>
    <w:p w14:paraId="57935E6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(*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btSF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)-&gt;getCods(vecCods2,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DA0AED">
        <w:rPr>
          <w:rFonts w:ascii="Consolas" w:hAnsi="Consolas" w:cs="Consolas"/>
          <w:sz w:val="19"/>
          <w:szCs w:val="19"/>
          <w:lang w:val="en-US"/>
        </w:rPr>
        <w:t>);</w:t>
      </w:r>
    </w:p>
    <w:p w14:paraId="4B98F7E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i :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</w:p>
    <w:p w14:paraId="466AF6A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085B5DF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j = 0; j &lt; vecCods1.size(); j++)</w:t>
      </w:r>
    </w:p>
    <w:p w14:paraId="749EE4E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EBF86C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(i == vecCods1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AED">
        <w:rPr>
          <w:rFonts w:ascii="Consolas" w:hAnsi="Consolas" w:cs="Consolas"/>
          <w:sz w:val="19"/>
          <w:szCs w:val="19"/>
          <w:lang w:val="en-US"/>
        </w:rPr>
        <w:t>j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AED">
        <w:rPr>
          <w:rFonts w:ascii="Consolas" w:hAnsi="Consolas" w:cs="Consolas"/>
          <w:sz w:val="19"/>
          <w:szCs w:val="19"/>
          <w:lang w:val="en-US"/>
        </w:rPr>
        <w:t>.first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AED">
        <w:rPr>
          <w:rFonts w:ascii="Consolas" w:hAnsi="Consolas" w:cs="Consolas"/>
          <w:sz w:val="19"/>
          <w:szCs w:val="19"/>
          <w:lang w:val="en-US"/>
        </w:rPr>
        <w:t>0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</w:p>
    <w:p w14:paraId="64A2174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9648F6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cMessage1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vecCods1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AED">
        <w:rPr>
          <w:rFonts w:ascii="Consolas" w:hAnsi="Consolas" w:cs="Consolas"/>
          <w:sz w:val="19"/>
          <w:szCs w:val="19"/>
          <w:lang w:val="en-US"/>
        </w:rPr>
        <w:t>j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AED">
        <w:rPr>
          <w:rFonts w:ascii="Consolas" w:hAnsi="Consolas" w:cs="Consolas"/>
          <w:sz w:val="19"/>
          <w:szCs w:val="19"/>
          <w:lang w:val="en-US"/>
        </w:rPr>
        <w:t>.second;</w:t>
      </w:r>
    </w:p>
    <w:p w14:paraId="61DD751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7E2196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(i == vecCods2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AED">
        <w:rPr>
          <w:rFonts w:ascii="Consolas" w:hAnsi="Consolas" w:cs="Consolas"/>
          <w:sz w:val="19"/>
          <w:szCs w:val="19"/>
          <w:lang w:val="en-US"/>
        </w:rPr>
        <w:t>j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AED">
        <w:rPr>
          <w:rFonts w:ascii="Consolas" w:hAnsi="Consolas" w:cs="Consolas"/>
          <w:sz w:val="19"/>
          <w:szCs w:val="19"/>
          <w:lang w:val="en-US"/>
        </w:rPr>
        <w:t>.first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AED">
        <w:rPr>
          <w:rFonts w:ascii="Consolas" w:hAnsi="Consolas" w:cs="Consolas"/>
          <w:sz w:val="19"/>
          <w:szCs w:val="19"/>
          <w:lang w:val="en-US"/>
        </w:rPr>
        <w:t>0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</w:p>
    <w:p w14:paraId="07F5255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2A53DEF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cMessage2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vecCods2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AED">
        <w:rPr>
          <w:rFonts w:ascii="Consolas" w:hAnsi="Consolas" w:cs="Consolas"/>
          <w:sz w:val="19"/>
          <w:szCs w:val="19"/>
          <w:lang w:val="en-US"/>
        </w:rPr>
        <w:t>j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AED">
        <w:rPr>
          <w:rFonts w:ascii="Consolas" w:hAnsi="Consolas" w:cs="Consolas"/>
          <w:sz w:val="19"/>
          <w:szCs w:val="19"/>
          <w:lang w:val="en-US"/>
        </w:rPr>
        <w:t>.second;</w:t>
      </w:r>
    </w:p>
    <w:p w14:paraId="7845EBC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D7388C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453702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0020F3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L"\n</w:t>
      </w:r>
      <w:r w:rsidRPr="00DA0AED"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закодированное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методом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Хаффмана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cMessage1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std::endl;</w:t>
      </w:r>
    </w:p>
    <w:p w14:paraId="7A0E674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</w:rPr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L"Длина сообщения, закодированного методом Хаффмана:"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color w:val="808080"/>
          <w:sz w:val="19"/>
          <w:szCs w:val="19"/>
        </w:rPr>
        <w:t>cMessage1</w:t>
      </w:r>
      <w:r w:rsidRPr="00DA0AED">
        <w:rPr>
          <w:rFonts w:ascii="Consolas" w:hAnsi="Consolas" w:cs="Consolas"/>
          <w:sz w:val="19"/>
          <w:szCs w:val="19"/>
        </w:rPr>
        <w:t>.length()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>std::endl;</w:t>
      </w:r>
    </w:p>
    <w:p w14:paraId="159DE94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L"\nСообщение закодированное методом ФаноШеннона:"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</w:rPr>
        <w:t>cMessage2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 xml:space="preserve"> std::endl;</w:t>
      </w:r>
    </w:p>
    <w:p w14:paraId="660A859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L"Длина сообщение, закодированного методом ФаноШеннона:"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</w:rPr>
        <w:t>cMessage2</w:t>
      </w:r>
      <w:r w:rsidRPr="00DA0AED">
        <w:rPr>
          <w:rFonts w:ascii="Consolas" w:hAnsi="Consolas" w:cs="Consolas"/>
          <w:sz w:val="19"/>
          <w:szCs w:val="19"/>
        </w:rPr>
        <w:t xml:space="preserve">.length() 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 xml:space="preserve"> std::endl;</w:t>
      </w:r>
    </w:p>
    <w:p w14:paraId="3CB3819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i : elements2)</w:t>
      </w:r>
    </w:p>
    <w:p w14:paraId="4D7F5D3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i;</w:t>
      </w:r>
    </w:p>
    <w:p w14:paraId="2A28CFC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}</w:t>
      </w:r>
    </w:p>
    <w:p w14:paraId="7AB76D8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9F2311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B51C67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frequency(std::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вывод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частот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символов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встроке</w:t>
      </w:r>
    </w:p>
    <w:p w14:paraId="5B37F39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{</w:t>
      </w:r>
    </w:p>
    <w:p w14:paraId="0C8997D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answer =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1592E9B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A0AED">
        <w:rPr>
          <w:rFonts w:ascii="Consolas" w:hAnsi="Consolas" w:cs="Consolas"/>
          <w:sz w:val="19"/>
          <w:szCs w:val="19"/>
          <w:lang w:val="en-US"/>
        </w:rPr>
        <w:t>&lt;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>*&gt; elements = createBTVector(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DA0AED">
        <w:rPr>
          <w:rFonts w:ascii="Consolas" w:hAnsi="Consolas" w:cs="Consolas"/>
          <w:sz w:val="19"/>
          <w:szCs w:val="19"/>
          <w:lang w:val="en-US"/>
        </w:rPr>
        <w:t>);</w:t>
      </w:r>
    </w:p>
    <w:p w14:paraId="401D372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std::sort(elements.begin(), elements.end(), [](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A0AED">
        <w:rPr>
          <w:rFonts w:ascii="Consolas" w:hAnsi="Consolas" w:cs="Consolas"/>
          <w:sz w:val="19"/>
          <w:szCs w:val="19"/>
          <w:lang w:val="en-US"/>
        </w:rPr>
        <w:t>)</w:t>
      </w:r>
    </w:p>
    <w:p w14:paraId="3BD9779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0CD739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-&gt;getNum() !=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A0AED">
        <w:rPr>
          <w:rFonts w:ascii="Consolas" w:hAnsi="Consolas" w:cs="Consolas"/>
          <w:sz w:val="19"/>
          <w:szCs w:val="19"/>
          <w:lang w:val="en-US"/>
        </w:rPr>
        <w:t>-&gt;getNum())</w:t>
      </w:r>
    </w:p>
    <w:p w14:paraId="04D8F16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-&gt;getNum() &gt;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A0AED">
        <w:rPr>
          <w:rFonts w:ascii="Consolas" w:hAnsi="Consolas" w:cs="Consolas"/>
          <w:sz w:val="19"/>
          <w:szCs w:val="19"/>
          <w:lang w:val="en-US"/>
        </w:rPr>
        <w:t>-&gt;getNum();</w:t>
      </w:r>
    </w:p>
    <w:p w14:paraId="11B1CC1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CEE853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-&gt;getRoot()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A0AED">
        <w:rPr>
          <w:rFonts w:ascii="Consolas" w:hAnsi="Consolas" w:cs="Consolas"/>
          <w:sz w:val="19"/>
          <w:szCs w:val="19"/>
          <w:lang w:val="en-US"/>
        </w:rPr>
        <w:t>-&gt;getRoot();</w:t>
      </w:r>
    </w:p>
    <w:p w14:paraId="157A3F9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</w:rPr>
        <w:t>}</w:t>
      </w:r>
    </w:p>
    <w:p w14:paraId="0DE55F6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  <w:t>);</w:t>
      </w:r>
    </w:p>
    <w:p w14:paraId="33893E4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L"Частоты символов в строке: \n"</w:t>
      </w:r>
      <w:r w:rsidRPr="00DA0AED">
        <w:rPr>
          <w:rFonts w:ascii="Consolas" w:hAnsi="Consolas" w:cs="Consolas"/>
          <w:sz w:val="19"/>
          <w:szCs w:val="19"/>
        </w:rPr>
        <w:t>;</w:t>
      </w:r>
    </w:p>
    <w:p w14:paraId="3326A6B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i : elements)</w:t>
      </w:r>
    </w:p>
    <w:p w14:paraId="6CD6CFE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7F218A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answer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i-&gt;getRoot()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L"("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std::to_wstring(i-&gt;getNum())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L") "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6DA8626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i-&gt;getRoot()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L"("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i-&gt;getNum()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L") "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6FD4224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8339FE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L"\n"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2F8993D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answer;</w:t>
      </w:r>
    </w:p>
    <w:p w14:paraId="4BF8964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}</w:t>
      </w:r>
    </w:p>
    <w:p w14:paraId="1AAA54C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383EDA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73FF2F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randomString()</w:t>
      </w:r>
    </w:p>
    <w:p w14:paraId="7B58870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{</w:t>
      </w:r>
    </w:p>
    <w:p w14:paraId="0E420D1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str =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16FBE4B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14:paraId="588252B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len = 15;</w:t>
      </w:r>
    </w:p>
    <w:p w14:paraId="1AAD0C1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a[45] =</w:t>
      </w:r>
    </w:p>
    <w:p w14:paraId="7BB538E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255B7E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</w:p>
    <w:p w14:paraId="5D7C469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</w:p>
    <w:p w14:paraId="03AC376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'%'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'&amp;'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A0AED">
        <w:rPr>
          <w:rFonts w:ascii="Consolas" w:hAnsi="Consolas" w:cs="Consolas"/>
          <w:sz w:val="19"/>
          <w:szCs w:val="19"/>
          <w:lang w:val="en-US"/>
        </w:rPr>
        <w:t>,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</w:p>
    <w:p w14:paraId="00D6B85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};</w:t>
      </w:r>
    </w:p>
    <w:p w14:paraId="486A015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i = 0; i &lt; len; i++)</w:t>
      </w:r>
    </w:p>
    <w:p w14:paraId="25C1975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lastRenderedPageBreak/>
        <w:tab/>
        <w:t>{</w:t>
      </w:r>
    </w:p>
    <w:p w14:paraId="0ED7767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x = rand() % 45;</w:t>
      </w:r>
    </w:p>
    <w:p w14:paraId="7AE7895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str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a[x];</w:t>
      </w:r>
    </w:p>
    <w:p w14:paraId="1F8DBD7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BA9F0F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str;</w:t>
      </w:r>
    </w:p>
    <w:p w14:paraId="618E2E2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}</w:t>
      </w:r>
    </w:p>
    <w:p w14:paraId="268DD37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9F5ECF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wstrcmp(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strl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strr</w:t>
      </w:r>
      <w:r w:rsidRPr="00DA0AED">
        <w:rPr>
          <w:rFonts w:ascii="Consolas" w:hAnsi="Consolas" w:cs="Consolas"/>
          <w:sz w:val="19"/>
          <w:szCs w:val="19"/>
          <w:lang w:val="en-US"/>
        </w:rPr>
        <w:t>) {</w:t>
      </w:r>
    </w:p>
    <w:p w14:paraId="5A8FD7A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str1 =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strl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5B51166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str2 =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strr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50D56D7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i = 0; i &lt; str1.length(); i++) {</w:t>
      </w:r>
    </w:p>
    <w:p w14:paraId="26D57EB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(str1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AED">
        <w:rPr>
          <w:rFonts w:ascii="Consolas" w:hAnsi="Consolas" w:cs="Consolas"/>
          <w:sz w:val="19"/>
          <w:szCs w:val="19"/>
          <w:lang w:val="en-US"/>
        </w:rPr>
        <w:t>i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|| str1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AED">
        <w:rPr>
          <w:rFonts w:ascii="Consolas" w:hAnsi="Consolas" w:cs="Consolas"/>
          <w:sz w:val="19"/>
          <w:szCs w:val="19"/>
          <w:lang w:val="en-US"/>
        </w:rPr>
        <w:t>i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|| str1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AED">
        <w:rPr>
          <w:rFonts w:ascii="Consolas" w:hAnsi="Consolas" w:cs="Consolas"/>
          <w:sz w:val="19"/>
          <w:szCs w:val="19"/>
          <w:lang w:val="en-US"/>
        </w:rPr>
        <w:t>i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A0AED">
        <w:rPr>
          <w:rFonts w:ascii="Consolas" w:hAnsi="Consolas" w:cs="Consolas"/>
          <w:sz w:val="19"/>
          <w:szCs w:val="19"/>
          <w:lang w:val="en-US"/>
        </w:rPr>
        <w:t>) {</w:t>
      </w:r>
    </w:p>
    <w:p w14:paraId="676A2DE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str1.erase(i, 1);</w:t>
      </w:r>
    </w:p>
    <w:p w14:paraId="6F70F74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i--;</w:t>
      </w:r>
    </w:p>
    <w:p w14:paraId="5BCC17C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FB8AF7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B304C5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i = 0; i &lt; str2.length(); i++) {</w:t>
      </w:r>
    </w:p>
    <w:p w14:paraId="76ED4C7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(str2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AED">
        <w:rPr>
          <w:rFonts w:ascii="Consolas" w:hAnsi="Consolas" w:cs="Consolas"/>
          <w:sz w:val="19"/>
          <w:szCs w:val="19"/>
          <w:lang w:val="en-US"/>
        </w:rPr>
        <w:t>i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|| str2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AED">
        <w:rPr>
          <w:rFonts w:ascii="Consolas" w:hAnsi="Consolas" w:cs="Consolas"/>
          <w:sz w:val="19"/>
          <w:szCs w:val="19"/>
          <w:lang w:val="en-US"/>
        </w:rPr>
        <w:t>i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|| str2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AED">
        <w:rPr>
          <w:rFonts w:ascii="Consolas" w:hAnsi="Consolas" w:cs="Consolas"/>
          <w:sz w:val="19"/>
          <w:szCs w:val="19"/>
          <w:lang w:val="en-US"/>
        </w:rPr>
        <w:t>i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A0AED">
        <w:rPr>
          <w:rFonts w:ascii="Consolas" w:hAnsi="Consolas" w:cs="Consolas"/>
          <w:sz w:val="19"/>
          <w:szCs w:val="19"/>
          <w:lang w:val="en-US"/>
        </w:rPr>
        <w:t>) {</w:t>
      </w:r>
    </w:p>
    <w:p w14:paraId="089C620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str2.erase(i, 1);</w:t>
      </w:r>
    </w:p>
    <w:p w14:paraId="726981E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i--;</w:t>
      </w:r>
    </w:p>
    <w:p w14:paraId="54A87EB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F10F9C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94B515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(!str1.compare(str2)) {</w:t>
      </w:r>
    </w:p>
    <w:p w14:paraId="497B33D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std</w:t>
      </w:r>
      <w:r w:rsidRPr="00DA0AED">
        <w:rPr>
          <w:rFonts w:ascii="Consolas" w:hAnsi="Consolas" w:cs="Consolas"/>
          <w:sz w:val="19"/>
          <w:szCs w:val="19"/>
        </w:rPr>
        <w:t>::</w:t>
      </w:r>
      <w:r w:rsidRPr="00DA0AED">
        <w:rPr>
          <w:rFonts w:ascii="Consolas" w:hAnsi="Consolas" w:cs="Consolas"/>
          <w:sz w:val="19"/>
          <w:szCs w:val="19"/>
          <w:lang w:val="en-US"/>
        </w:rPr>
        <w:t>wcout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DA0AED">
        <w:rPr>
          <w:rFonts w:ascii="Consolas" w:hAnsi="Consolas" w:cs="Consolas"/>
          <w:color w:val="A31515"/>
          <w:sz w:val="19"/>
          <w:szCs w:val="19"/>
        </w:rPr>
        <w:t>"Ответ правильный!\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DA0AED">
        <w:rPr>
          <w:rFonts w:ascii="Consolas" w:hAnsi="Consolas" w:cs="Consolas"/>
          <w:color w:val="A31515"/>
          <w:sz w:val="19"/>
          <w:szCs w:val="19"/>
        </w:rPr>
        <w:t>"</w:t>
      </w:r>
      <w:r w:rsidRPr="00DA0AED">
        <w:rPr>
          <w:rFonts w:ascii="Consolas" w:hAnsi="Consolas" w:cs="Consolas"/>
          <w:sz w:val="19"/>
          <w:szCs w:val="19"/>
        </w:rPr>
        <w:t>;</w:t>
      </w:r>
    </w:p>
    <w:p w14:paraId="1681A24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</w:rPr>
        <w:t>return</w:t>
      </w:r>
      <w:r w:rsidRPr="00DA0AED">
        <w:rPr>
          <w:rFonts w:ascii="Consolas" w:hAnsi="Consolas" w:cs="Consolas"/>
          <w:sz w:val="19"/>
          <w:szCs w:val="19"/>
        </w:rPr>
        <w:t xml:space="preserve"> 1;</w:t>
      </w:r>
    </w:p>
    <w:p w14:paraId="063AE3A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  <w:t>}</w:t>
      </w:r>
    </w:p>
    <w:p w14:paraId="1C3BFBB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</w:rPr>
        <w:t>else</w:t>
      </w:r>
      <w:r w:rsidRPr="00DA0AED">
        <w:rPr>
          <w:rFonts w:ascii="Consolas" w:hAnsi="Consolas" w:cs="Consolas"/>
          <w:sz w:val="19"/>
          <w:szCs w:val="19"/>
        </w:rPr>
        <w:t xml:space="preserve"> {</w:t>
      </w:r>
    </w:p>
    <w:p w14:paraId="4434A65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L"Ответ неправильный :с\n"</w:t>
      </w:r>
      <w:r w:rsidRPr="00DA0AED">
        <w:rPr>
          <w:rFonts w:ascii="Consolas" w:hAnsi="Consolas" w:cs="Consolas"/>
          <w:sz w:val="19"/>
          <w:szCs w:val="19"/>
        </w:rPr>
        <w:t>;</w:t>
      </w:r>
    </w:p>
    <w:p w14:paraId="32DD87E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77B2B8BF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E667AD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}</w:t>
      </w:r>
    </w:p>
    <w:p w14:paraId="5C82481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D15767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questions(std::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A0AED">
        <w:rPr>
          <w:rFonts w:ascii="Consolas" w:hAnsi="Consolas" w:cs="Consolas"/>
          <w:sz w:val="19"/>
          <w:szCs w:val="19"/>
          <w:lang w:val="en-US"/>
        </w:rPr>
        <w:t>, 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answers</w:t>
      </w:r>
      <w:r w:rsidRPr="00DA0AED">
        <w:rPr>
          <w:rFonts w:ascii="Consolas" w:hAnsi="Consolas" w:cs="Consolas"/>
          <w:sz w:val="19"/>
          <w:szCs w:val="19"/>
          <w:lang w:val="en-US"/>
        </w:rPr>
        <w:t>) {</w:t>
      </w:r>
    </w:p>
    <w:p w14:paraId="0B6ED60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count = 0;</w:t>
      </w:r>
    </w:p>
    <w:p w14:paraId="36167F4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 w:rsidRPr="00DA0AED">
        <w:rPr>
          <w:rFonts w:ascii="Consolas" w:hAnsi="Consolas" w:cs="Consolas"/>
          <w:color w:val="A31515"/>
          <w:sz w:val="19"/>
          <w:szCs w:val="19"/>
        </w:rPr>
        <w:t>Дана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строка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std::endl;</w:t>
      </w:r>
    </w:p>
    <w:p w14:paraId="181C7B8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 w:rsidRPr="00DA0AED">
        <w:rPr>
          <w:rFonts w:ascii="Consolas" w:hAnsi="Consolas" w:cs="Consolas"/>
          <w:color w:val="A31515"/>
          <w:sz w:val="19"/>
          <w:szCs w:val="19"/>
        </w:rPr>
        <w:t>Задание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№1\n"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17BB327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</w:rPr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L"Найдите количество вхождений каждого символа и запишите в виде &lt;символ&gt;(&lt;количество_вхождений&gt;)\n"</w:t>
      </w:r>
      <w:r w:rsidRPr="00DA0AED">
        <w:rPr>
          <w:rFonts w:ascii="Consolas" w:hAnsi="Consolas" w:cs="Consolas"/>
          <w:sz w:val="19"/>
          <w:szCs w:val="19"/>
        </w:rPr>
        <w:t>;</w:t>
      </w:r>
    </w:p>
    <w:p w14:paraId="038B21C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L"Порядок записи: Сначала записываются символы с большим количеством вхождений, затем, если количество\n"</w:t>
      </w:r>
      <w:r w:rsidRPr="00DA0AED">
        <w:rPr>
          <w:rFonts w:ascii="Consolas" w:hAnsi="Consolas" w:cs="Consolas"/>
          <w:sz w:val="19"/>
          <w:szCs w:val="19"/>
        </w:rPr>
        <w:t>;</w:t>
      </w:r>
    </w:p>
    <w:p w14:paraId="0B9C558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L"одинаково, порядок записи будет такой: Сначала знаки, затем цифры (в порядке возрастания), затем\n"</w:t>
      </w:r>
      <w:r w:rsidRPr="00DA0AED">
        <w:rPr>
          <w:rFonts w:ascii="Consolas" w:hAnsi="Consolas" w:cs="Consolas"/>
          <w:sz w:val="19"/>
          <w:szCs w:val="19"/>
        </w:rPr>
        <w:t>;</w:t>
      </w:r>
    </w:p>
    <w:p w14:paraId="078A857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L"буквы (сначала заглавные, затем строчные, по алфавиту)\n"</w:t>
      </w:r>
      <w:r w:rsidRPr="00DA0AED">
        <w:rPr>
          <w:rFonts w:ascii="Consolas" w:hAnsi="Consolas" w:cs="Consolas"/>
          <w:sz w:val="19"/>
          <w:szCs w:val="19"/>
        </w:rPr>
        <w:t>;</w:t>
      </w:r>
    </w:p>
    <w:p w14:paraId="682E38F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answ;</w:t>
      </w:r>
    </w:p>
    <w:p w14:paraId="504CFBD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std::getline(std::wcin, answ);</w:t>
      </w:r>
    </w:p>
    <w:p w14:paraId="3465DD8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count += wstrcmp(answ,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answers</w:t>
      </w:r>
      <w:r w:rsidRPr="00DA0AED">
        <w:rPr>
          <w:rFonts w:ascii="Consolas" w:hAnsi="Consolas" w:cs="Consolas"/>
          <w:sz w:val="19"/>
          <w:szCs w:val="19"/>
          <w:lang w:val="en-US"/>
        </w:rPr>
        <w:t>[0]);</w:t>
      </w:r>
    </w:p>
    <w:p w14:paraId="42EFE13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L"\n\n\n</w:t>
      </w:r>
      <w:r w:rsidRPr="00DA0AED">
        <w:rPr>
          <w:rFonts w:ascii="Consolas" w:hAnsi="Consolas" w:cs="Consolas"/>
          <w:color w:val="A31515"/>
          <w:sz w:val="19"/>
          <w:szCs w:val="19"/>
        </w:rPr>
        <w:t>Задание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№2\n"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079F4FF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</w:rPr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L"Найдите коды символов при кодировании методом Хаффмана и запишите их.\n"</w:t>
      </w:r>
      <w:r w:rsidRPr="00DA0AED">
        <w:rPr>
          <w:rFonts w:ascii="Consolas" w:hAnsi="Consolas" w:cs="Consolas"/>
          <w:sz w:val="19"/>
          <w:szCs w:val="19"/>
        </w:rPr>
        <w:t>;</w:t>
      </w:r>
    </w:p>
    <w:p w14:paraId="05CBD34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L"(символы записываются в том же порядке, что и в задании №1)\n"</w:t>
      </w:r>
      <w:r w:rsidRPr="00DA0AED">
        <w:rPr>
          <w:rFonts w:ascii="Consolas" w:hAnsi="Consolas" w:cs="Consolas"/>
          <w:sz w:val="19"/>
          <w:szCs w:val="19"/>
        </w:rPr>
        <w:t>;</w:t>
      </w:r>
    </w:p>
    <w:p w14:paraId="77744F9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>std::getline(std::wcin, answ);</w:t>
      </w:r>
    </w:p>
    <w:p w14:paraId="441EFC3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count += wstrcmp(answ,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answers</w:t>
      </w:r>
      <w:r w:rsidRPr="00DA0AED">
        <w:rPr>
          <w:rFonts w:ascii="Consolas" w:hAnsi="Consolas" w:cs="Consolas"/>
          <w:sz w:val="19"/>
          <w:szCs w:val="19"/>
          <w:lang w:val="en-US"/>
        </w:rPr>
        <w:t>[1]);</w:t>
      </w:r>
    </w:p>
    <w:p w14:paraId="73BDF2F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L"\n\n\n</w:t>
      </w:r>
      <w:r w:rsidRPr="00DA0AED">
        <w:rPr>
          <w:rFonts w:ascii="Consolas" w:hAnsi="Consolas" w:cs="Consolas"/>
          <w:color w:val="A31515"/>
          <w:sz w:val="19"/>
          <w:szCs w:val="19"/>
        </w:rPr>
        <w:t>Задание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№3\n"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591FB22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</w:rPr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L"Найдите коды символов при кодировании методом Фанно-Шеннона и запишите их.\n"</w:t>
      </w:r>
      <w:r w:rsidRPr="00DA0AED">
        <w:rPr>
          <w:rFonts w:ascii="Consolas" w:hAnsi="Consolas" w:cs="Consolas"/>
          <w:sz w:val="19"/>
          <w:szCs w:val="19"/>
        </w:rPr>
        <w:t>;</w:t>
      </w:r>
    </w:p>
    <w:p w14:paraId="300308F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ab/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L"(символы записываются в том же порядке, что и в задании №1)\n"</w:t>
      </w:r>
      <w:r w:rsidRPr="00DA0AED">
        <w:rPr>
          <w:rFonts w:ascii="Consolas" w:hAnsi="Consolas" w:cs="Consolas"/>
          <w:sz w:val="19"/>
          <w:szCs w:val="19"/>
        </w:rPr>
        <w:t>;</w:t>
      </w:r>
    </w:p>
    <w:p w14:paraId="7F7ADFE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>std::getline(std::wcin, answ);</w:t>
      </w:r>
    </w:p>
    <w:p w14:paraId="27ECF01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count += wstrcmp(answ,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answers</w:t>
      </w:r>
      <w:r w:rsidRPr="00DA0AED">
        <w:rPr>
          <w:rFonts w:ascii="Consolas" w:hAnsi="Consolas" w:cs="Consolas"/>
          <w:sz w:val="19"/>
          <w:szCs w:val="19"/>
          <w:lang w:val="en-US"/>
        </w:rPr>
        <w:t>[2]);</w:t>
      </w:r>
    </w:p>
    <w:p w14:paraId="47C3ABB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L"\n\n\n</w:t>
      </w:r>
      <w:r w:rsidRPr="00DA0AED">
        <w:rPr>
          <w:rFonts w:ascii="Consolas" w:hAnsi="Consolas" w:cs="Consolas"/>
          <w:color w:val="A31515"/>
          <w:sz w:val="19"/>
          <w:szCs w:val="19"/>
        </w:rPr>
        <w:t>Задание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№4\n"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389EC9D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</w:rPr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L"Запишите строку "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</w:rPr>
        <w:t>str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L" , закодированную методом Хаффмана\n"</w:t>
      </w:r>
      <w:r w:rsidRPr="00DA0AED">
        <w:rPr>
          <w:rFonts w:ascii="Consolas" w:hAnsi="Consolas" w:cs="Consolas"/>
          <w:sz w:val="19"/>
          <w:szCs w:val="19"/>
        </w:rPr>
        <w:t>;</w:t>
      </w:r>
    </w:p>
    <w:p w14:paraId="3EB238D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>std::getline(std::wcin, answ);</w:t>
      </w:r>
    </w:p>
    <w:p w14:paraId="563A592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count += wstrcmp(answ,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answers</w:t>
      </w:r>
      <w:r w:rsidRPr="00DA0AED">
        <w:rPr>
          <w:rFonts w:ascii="Consolas" w:hAnsi="Consolas" w:cs="Consolas"/>
          <w:sz w:val="19"/>
          <w:szCs w:val="19"/>
          <w:lang w:val="en-US"/>
        </w:rPr>
        <w:t>[3]);</w:t>
      </w:r>
    </w:p>
    <w:p w14:paraId="177A317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L"\n\n\n</w:t>
      </w:r>
      <w:r w:rsidRPr="00DA0AED">
        <w:rPr>
          <w:rFonts w:ascii="Consolas" w:hAnsi="Consolas" w:cs="Consolas"/>
          <w:color w:val="A31515"/>
          <w:sz w:val="19"/>
          <w:szCs w:val="19"/>
        </w:rPr>
        <w:t>Задание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№5\n"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45C859F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A0AED">
        <w:rPr>
          <w:rFonts w:ascii="Consolas" w:hAnsi="Consolas" w:cs="Consolas"/>
          <w:sz w:val="19"/>
          <w:szCs w:val="19"/>
        </w:rPr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L"Запишите строку "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808080"/>
          <w:sz w:val="19"/>
          <w:szCs w:val="19"/>
        </w:rPr>
        <w:t>str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008080"/>
          <w:sz w:val="19"/>
          <w:szCs w:val="19"/>
        </w:rPr>
        <w:t>&lt;&lt;</w:t>
      </w:r>
      <w:r w:rsidRPr="00DA0AED">
        <w:rPr>
          <w:rFonts w:ascii="Consolas" w:hAnsi="Consolas" w:cs="Consolas"/>
          <w:sz w:val="19"/>
          <w:szCs w:val="19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L" , закодированную методом Фанно-Шеннона\n"</w:t>
      </w:r>
      <w:r w:rsidRPr="00DA0AED">
        <w:rPr>
          <w:rFonts w:ascii="Consolas" w:hAnsi="Consolas" w:cs="Consolas"/>
          <w:sz w:val="19"/>
          <w:szCs w:val="19"/>
        </w:rPr>
        <w:t>;</w:t>
      </w:r>
    </w:p>
    <w:p w14:paraId="3230AB0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>std::getline(std::wcin, answ);</w:t>
      </w:r>
    </w:p>
    <w:p w14:paraId="101F0CC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count += wstrcmp(answ, </w:t>
      </w:r>
      <w:r w:rsidRPr="00DA0AED">
        <w:rPr>
          <w:rFonts w:ascii="Consolas" w:hAnsi="Consolas" w:cs="Consolas"/>
          <w:color w:val="808080"/>
          <w:sz w:val="19"/>
          <w:szCs w:val="19"/>
          <w:lang w:val="en-US"/>
        </w:rPr>
        <w:t>answers</w:t>
      </w:r>
      <w:r w:rsidRPr="00DA0AED">
        <w:rPr>
          <w:rFonts w:ascii="Consolas" w:hAnsi="Consolas" w:cs="Consolas"/>
          <w:sz w:val="19"/>
          <w:szCs w:val="19"/>
          <w:lang w:val="en-US"/>
        </w:rPr>
        <w:t>[4]);</w:t>
      </w:r>
    </w:p>
    <w:p w14:paraId="12392BB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L"\n\n\n</w:t>
      </w:r>
      <w:r w:rsidRPr="00DA0AED">
        <w:rPr>
          <w:rFonts w:ascii="Consolas" w:hAnsi="Consolas" w:cs="Consolas"/>
          <w:color w:val="A31515"/>
          <w:sz w:val="19"/>
          <w:szCs w:val="19"/>
        </w:rPr>
        <w:t>Ваш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count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L"/5"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364E0E8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}</w:t>
      </w:r>
    </w:p>
    <w:p w14:paraId="6B8F1F3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CAE3FB9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3CF910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14:paraId="7CFB4D8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>{</w:t>
      </w:r>
    </w:p>
    <w:p w14:paraId="4FDAE0E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DA0AED">
        <w:rPr>
          <w:rFonts w:ascii="Consolas" w:hAnsi="Consolas" w:cs="Consolas"/>
          <w:sz w:val="19"/>
          <w:szCs w:val="19"/>
          <w:lang w:val="en-US"/>
        </w:rPr>
        <w:t>);</w:t>
      </w:r>
    </w:p>
    <w:p w14:paraId="1AF1FCA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locale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system(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A0AED">
        <w:rPr>
          <w:rFonts w:ascii="Consolas" w:hAnsi="Consolas" w:cs="Consolas"/>
          <w:sz w:val="19"/>
          <w:szCs w:val="19"/>
          <w:lang w:val="en-US"/>
        </w:rPr>
        <w:t>);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для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кириллицы</w:t>
      </w:r>
    </w:p>
    <w:p w14:paraId="5076F94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locale</w:t>
      </w:r>
      <w:r w:rsidRPr="00DA0AED">
        <w:rPr>
          <w:rFonts w:ascii="Consolas" w:hAnsi="Consolas" w:cs="Consolas"/>
          <w:sz w:val="19"/>
          <w:szCs w:val="19"/>
          <w:lang w:val="en-US"/>
        </w:rPr>
        <w:t>::global(system);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AED">
        <w:rPr>
          <w:rFonts w:ascii="Consolas" w:hAnsi="Consolas" w:cs="Consolas"/>
          <w:color w:val="008000"/>
          <w:sz w:val="19"/>
          <w:szCs w:val="19"/>
        </w:rPr>
        <w:t>для</w:t>
      </w:r>
      <w:r w:rsidRPr="00DA0A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00"/>
          <w:sz w:val="19"/>
          <w:szCs w:val="19"/>
        </w:rPr>
        <w:t>кириллицы</w:t>
      </w:r>
    </w:p>
    <w:p w14:paraId="7F46B5E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 w:rsidRPr="00DA0AED">
        <w:rPr>
          <w:rFonts w:ascii="Consolas" w:hAnsi="Consolas" w:cs="Consolas"/>
          <w:color w:val="A31515"/>
          <w:sz w:val="19"/>
          <w:szCs w:val="19"/>
        </w:rPr>
        <w:t>С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чем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вы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хотите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работать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 xml:space="preserve"> (f - file, c - console, r - random string, </w:t>
      </w:r>
      <w:r w:rsidRPr="00DA0AED">
        <w:rPr>
          <w:rFonts w:ascii="Consolas" w:hAnsi="Consolas" w:cs="Consolas"/>
          <w:color w:val="A31515"/>
          <w:sz w:val="19"/>
          <w:szCs w:val="19"/>
        </w:rPr>
        <w:t>остальное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quit)"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56BCF18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message;</w:t>
      </w:r>
    </w:p>
    <w:p w14:paraId="2989972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c;</w:t>
      </w:r>
    </w:p>
    <w:p w14:paraId="1E77F92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std::wcin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c;</w:t>
      </w:r>
    </w:p>
    <w:p w14:paraId="7B9EF68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(c)</w:t>
      </w:r>
    </w:p>
    <w:p w14:paraId="1C65A32B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2316C9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DA0AED">
        <w:rPr>
          <w:rFonts w:ascii="Consolas" w:hAnsi="Consolas" w:cs="Consolas"/>
          <w:sz w:val="19"/>
          <w:szCs w:val="19"/>
          <w:lang w:val="en-US"/>
        </w:rPr>
        <w:t>:</w:t>
      </w:r>
    </w:p>
    <w:p w14:paraId="3D1F604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7BE517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 w:rsidRPr="00DA0AED">
        <w:rPr>
          <w:rFonts w:ascii="Consolas" w:hAnsi="Consolas" w:cs="Consolas"/>
          <w:color w:val="A31515"/>
          <w:sz w:val="19"/>
          <w:szCs w:val="19"/>
        </w:rPr>
        <w:t>Введите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файла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5B4793B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input;</w:t>
      </w:r>
    </w:p>
    <w:p w14:paraId="63FA1BA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std::wcin.ignore();</w:t>
      </w:r>
    </w:p>
    <w:p w14:paraId="0D03EFE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std::getline(std::wcin, input);</w:t>
      </w:r>
    </w:p>
    <w:p w14:paraId="6B1610C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file(input);</w:t>
      </w:r>
    </w:p>
    <w:p w14:paraId="488FA40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file.readFile(message);</w:t>
      </w:r>
    </w:p>
    <w:p w14:paraId="4994575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5AE68FC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A2768F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DA0AED">
        <w:rPr>
          <w:rFonts w:ascii="Consolas" w:hAnsi="Consolas" w:cs="Consolas"/>
          <w:sz w:val="19"/>
          <w:szCs w:val="19"/>
          <w:lang w:val="en-US"/>
        </w:rPr>
        <w:t>:</w:t>
      </w:r>
    </w:p>
    <w:p w14:paraId="34F3909F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 w:rsidRPr="00DA0AED">
        <w:rPr>
          <w:rFonts w:ascii="Consolas" w:hAnsi="Consolas" w:cs="Consolas"/>
          <w:color w:val="A31515"/>
          <w:sz w:val="19"/>
          <w:szCs w:val="19"/>
        </w:rPr>
        <w:t>Введите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строку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7EFFEE0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std::wcin.ignore();</w:t>
      </w:r>
    </w:p>
    <w:p w14:paraId="3B5AE98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std::getline(std::wcin, message);</w:t>
      </w:r>
    </w:p>
    <w:p w14:paraId="29BD53A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5F40152C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DA0AED">
        <w:rPr>
          <w:rFonts w:ascii="Consolas" w:hAnsi="Consolas" w:cs="Consolas"/>
          <w:sz w:val="19"/>
          <w:szCs w:val="19"/>
          <w:lang w:val="en-US"/>
        </w:rPr>
        <w:t>:</w:t>
      </w:r>
    </w:p>
    <w:p w14:paraId="3879267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message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randomString();</w:t>
      </w:r>
    </w:p>
    <w:p w14:paraId="1AC51872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  <w:t>std::wcin.ignore();</w:t>
      </w:r>
    </w:p>
    <w:p w14:paraId="16477AE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4F4286D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A0AED">
        <w:rPr>
          <w:rFonts w:ascii="Consolas" w:hAnsi="Consolas" w:cs="Consolas"/>
          <w:sz w:val="19"/>
          <w:szCs w:val="19"/>
          <w:lang w:val="en-US"/>
        </w:rPr>
        <w:t>:</w:t>
      </w:r>
    </w:p>
    <w:p w14:paraId="463BFCA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0657CFD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1CCF75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(message.length() == 0)</w:t>
      </w:r>
    </w:p>
    <w:p w14:paraId="5F38CF9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217FD24F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 w:rsidRPr="00DA0AED">
        <w:rPr>
          <w:rFonts w:ascii="Consolas" w:hAnsi="Consolas" w:cs="Consolas"/>
          <w:color w:val="A31515"/>
          <w:sz w:val="19"/>
          <w:szCs w:val="19"/>
        </w:rPr>
        <w:t>Входная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строка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message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3FB3D20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answer;</w:t>
      </w:r>
    </w:p>
    <w:p w14:paraId="708C37C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answer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frequency(message);</w:t>
      </w:r>
    </w:p>
    <w:p w14:paraId="4E445E6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answer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L'\n'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2FE5729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codeHuff, codeSF;</w:t>
      </w:r>
    </w:p>
    <w:p w14:paraId="106A3CB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DA0AED">
        <w:rPr>
          <w:rFonts w:ascii="Consolas" w:hAnsi="Consolas" w:cs="Consolas"/>
          <w:sz w:val="19"/>
          <w:szCs w:val="19"/>
          <w:lang w:val="en-US"/>
        </w:rPr>
        <w:t>* btHuff, * btSF;</w:t>
      </w:r>
    </w:p>
    <w:p w14:paraId="56A8DA6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startCoding(message, codeHuff, codeSF, &amp;btHuff, &amp;btSF);</w:t>
      </w:r>
    </w:p>
    <w:p w14:paraId="26CE8C2A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L"\n</w:t>
      </w:r>
      <w:r w:rsidRPr="00DA0AED"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DA0AED">
        <w:rPr>
          <w:rFonts w:ascii="Consolas" w:hAnsi="Consolas" w:cs="Consolas"/>
          <w:color w:val="A31515"/>
          <w:sz w:val="19"/>
          <w:szCs w:val="19"/>
        </w:rPr>
        <w:t>декодированное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методом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Хаффмана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>decoding(btHuff,codeHuff)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>std::endl;</w:t>
      </w:r>
    </w:p>
    <w:p w14:paraId="5CE3E15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std::wcout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L"\n</w:t>
      </w:r>
      <w:r w:rsidRPr="00DA0AED"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DA0AED">
        <w:rPr>
          <w:rFonts w:ascii="Consolas" w:hAnsi="Consolas" w:cs="Consolas"/>
          <w:color w:val="A31515"/>
          <w:sz w:val="19"/>
          <w:szCs w:val="19"/>
        </w:rPr>
        <w:t>декодированное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методом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</w:rPr>
        <w:t>ФаноШеннона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>decoding(btSF,codeSF)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>std::endl;</w:t>
      </w:r>
    </w:p>
    <w:p w14:paraId="2D48249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std::system(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DA0AED">
        <w:rPr>
          <w:rFonts w:ascii="Consolas" w:hAnsi="Consolas" w:cs="Consolas"/>
          <w:sz w:val="19"/>
          <w:szCs w:val="19"/>
          <w:lang w:val="en-US"/>
        </w:rPr>
        <w:t>);</w:t>
      </w:r>
    </w:p>
    <w:p w14:paraId="43B07CD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wofstream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file(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"answers.txt"</w:t>
      </w:r>
      <w:r w:rsidRPr="00DA0AED">
        <w:rPr>
          <w:rFonts w:ascii="Consolas" w:hAnsi="Consolas" w:cs="Consolas"/>
          <w:sz w:val="19"/>
          <w:szCs w:val="19"/>
          <w:lang w:val="en-US"/>
        </w:rPr>
        <w:t>);</w:t>
      </w:r>
    </w:p>
    <w:p w14:paraId="64B2F31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codeHuff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L'\n'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40258EA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codeSF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0AED">
        <w:rPr>
          <w:rFonts w:ascii="Consolas" w:hAnsi="Consolas" w:cs="Consolas"/>
          <w:color w:val="A31515"/>
          <w:sz w:val="19"/>
          <w:szCs w:val="19"/>
          <w:lang w:val="en-US"/>
        </w:rPr>
        <w:t>L'\n'</w:t>
      </w:r>
      <w:r w:rsidRPr="00DA0AED">
        <w:rPr>
          <w:rFonts w:ascii="Consolas" w:hAnsi="Consolas" w:cs="Consolas"/>
          <w:sz w:val="19"/>
          <w:szCs w:val="19"/>
          <w:lang w:val="en-US"/>
        </w:rPr>
        <w:t>;</w:t>
      </w:r>
    </w:p>
    <w:p w14:paraId="7BDE84D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file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answer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btHuff-&gt;getCods()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btSF-&gt;getCods()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codeHuff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codeSF;</w:t>
      </w:r>
    </w:p>
    <w:p w14:paraId="229A323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file.close();</w:t>
      </w:r>
    </w:p>
    <w:p w14:paraId="1084942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std::</w:t>
      </w:r>
      <w:r w:rsidRPr="00DA0AED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answers[5];</w:t>
      </w:r>
    </w:p>
    <w:p w14:paraId="4933D2BD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answers[0]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answer;</w:t>
      </w:r>
    </w:p>
    <w:p w14:paraId="64287633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answers[1]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btHuff-&gt;getCods();</w:t>
      </w:r>
    </w:p>
    <w:p w14:paraId="7F4B5EB0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lastRenderedPageBreak/>
        <w:tab/>
        <w:t xml:space="preserve">answers[2]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btSF-&gt;getCods();</w:t>
      </w:r>
    </w:p>
    <w:p w14:paraId="097C6FD1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answers[3]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codeHuff;</w:t>
      </w:r>
    </w:p>
    <w:p w14:paraId="05DA4B5E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 xml:space="preserve">answers[4] </w:t>
      </w:r>
      <w:r w:rsidRPr="00DA0AE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codeSF;</w:t>
      </w:r>
    </w:p>
    <w:p w14:paraId="228A0F98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questions(message, answers);</w:t>
      </w:r>
    </w:p>
    <w:p w14:paraId="258507C5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destroy(btHuff);</w:t>
      </w:r>
    </w:p>
    <w:p w14:paraId="7B87EA54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  <w:t>destroy(btSF);</w:t>
      </w:r>
    </w:p>
    <w:p w14:paraId="28358996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0AED">
        <w:rPr>
          <w:rFonts w:ascii="Consolas" w:hAnsi="Consolas" w:cs="Consolas"/>
          <w:sz w:val="19"/>
          <w:szCs w:val="19"/>
          <w:lang w:val="en-US"/>
        </w:rPr>
        <w:tab/>
      </w:r>
      <w:r w:rsidRPr="00DA0A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AED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28EBF6B7" w14:textId="77777777" w:rsidR="00DA0AED" w:rsidRPr="00DA0AED" w:rsidRDefault="00DA0AED" w:rsidP="00DA0AE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AED">
        <w:rPr>
          <w:rFonts w:ascii="Consolas" w:hAnsi="Consolas" w:cs="Consolas"/>
          <w:sz w:val="19"/>
          <w:szCs w:val="19"/>
        </w:rPr>
        <w:t>}</w:t>
      </w:r>
    </w:p>
    <w:p w14:paraId="7F649F4C" w14:textId="77777777" w:rsidR="00DA0AED" w:rsidRPr="009C66A0" w:rsidRDefault="00DA0AED" w:rsidP="00DA0AED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</w:p>
    <w:p w14:paraId="52401820" w14:textId="77777777" w:rsidR="00530301" w:rsidRDefault="00530301">
      <w:pPr>
        <w:spacing w:line="360" w:lineRule="auto"/>
        <w:jc w:val="center"/>
      </w:pPr>
    </w:p>
    <w:sectPr w:rsidR="00530301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D0D21" w14:textId="77777777" w:rsidR="00F1119B" w:rsidRDefault="00F1119B">
      <w:r>
        <w:separator/>
      </w:r>
    </w:p>
  </w:endnote>
  <w:endnote w:type="continuationSeparator" w:id="0">
    <w:p w14:paraId="54B9A7A8" w14:textId="77777777" w:rsidR="00F1119B" w:rsidRDefault="00F1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ED209" w14:textId="77777777" w:rsidR="00DA0AED" w:rsidRDefault="00DA0AED">
    <w:pPr>
      <w:pStyle w:val="af9"/>
      <w:jc w:val="center"/>
      <w:rPr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16CC6BF4" w14:textId="77777777" w:rsidR="00DA0AED" w:rsidRDefault="00DA0AED">
    <w:pPr>
      <w:pStyle w:val="af9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C0F21" w14:textId="77777777" w:rsidR="00DA0AED" w:rsidRDefault="00DA0AED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FF2E9" w14:textId="77777777" w:rsidR="00F1119B" w:rsidRDefault="00F1119B">
      <w:r>
        <w:separator/>
      </w:r>
    </w:p>
  </w:footnote>
  <w:footnote w:type="continuationSeparator" w:id="0">
    <w:p w14:paraId="065569DB" w14:textId="77777777" w:rsidR="00F1119B" w:rsidRDefault="00F11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5A744" w14:textId="77777777" w:rsidR="00DA0AED" w:rsidRDefault="00DA0AED">
    <w:pPr>
      <w:pStyle w:val="afb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7BAE5" w14:textId="77777777" w:rsidR="00DA0AED" w:rsidRDefault="00DA0AED">
    <w:pPr>
      <w:pStyle w:val="af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aps w:val="0"/>
        <w:smallCaps w:val="0"/>
        <w:strike w:val="0"/>
        <w:dstrike w:val="0"/>
        <w:color w:val="000000"/>
        <w:sz w:val="28"/>
        <w:szCs w:val="28"/>
        <w:lang w:val="ru-RU" w:bidi="ar-S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aps w:val="0"/>
        <w:smallCaps w:val="0"/>
        <w:strike w:val="0"/>
        <w:dstrike w:val="0"/>
        <w:color w:val="000000"/>
        <w:sz w:val="28"/>
        <w:szCs w:val="28"/>
        <w:lang w:val="ru-RU" w:bidi="ar-S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aps w:val="0"/>
        <w:smallCaps w:val="0"/>
        <w:strike w:val="0"/>
        <w:dstrike w:val="0"/>
        <w:color w:val="000000"/>
        <w:sz w:val="28"/>
        <w:szCs w:val="28"/>
        <w:lang w:val="ru-RU" w:bidi="ar-S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8"/>
        <w:szCs w:val="28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8"/>
        <w:szCs w:val="28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aps w:val="0"/>
        <w:smallCaps w:val="0"/>
        <w:strike w:val="0"/>
        <w:dstrike w:val="0"/>
        <w:color w:val="000000"/>
        <w:sz w:val="28"/>
        <w:szCs w:val="28"/>
        <w:lang w:val="ru-RU" w:bidi="ar-S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aps w:val="0"/>
        <w:smallCaps w:val="0"/>
        <w:strike w:val="0"/>
        <w:dstrike w:val="0"/>
        <w:color w:val="000000"/>
        <w:sz w:val="28"/>
        <w:szCs w:val="28"/>
        <w:lang w:val="ru-RU" w:bidi="ar-S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aps w:val="0"/>
        <w:smallCaps w:val="0"/>
        <w:strike w:val="0"/>
        <w:dstrike w:val="0"/>
        <w:color w:val="000000"/>
        <w:sz w:val="28"/>
        <w:szCs w:val="28"/>
        <w:lang w:val="ru-RU" w:bidi="ar-S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38E1B00"/>
    <w:multiLevelType w:val="hybridMultilevel"/>
    <w:tmpl w:val="078CF3EC"/>
    <w:lvl w:ilvl="0" w:tplc="3E8CF580">
      <w:start w:val="1"/>
      <w:numFmt w:val="decimal"/>
      <w:lvlText w:val="%1)"/>
      <w:lvlJc w:val="left"/>
      <w:pPr>
        <w:ind w:left="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385BCE">
      <w:start w:val="1"/>
      <w:numFmt w:val="decimal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C2D936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1A7D82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7E0A6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2E4AD4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BC59F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807D64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F6FE00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6E93DCF"/>
    <w:multiLevelType w:val="hybridMultilevel"/>
    <w:tmpl w:val="D70A1B14"/>
    <w:lvl w:ilvl="0" w:tplc="4A10B570">
      <w:start w:val="4"/>
      <w:numFmt w:val="decimal"/>
      <w:lvlText w:val="%1)"/>
      <w:lvlJc w:val="left"/>
      <w:pPr>
        <w:ind w:left="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98BC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FA44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AC6D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04E3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62C2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E2B8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7821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B4DC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782692C"/>
    <w:multiLevelType w:val="hybridMultilevel"/>
    <w:tmpl w:val="2AD80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4E"/>
    <w:rsid w:val="000732F5"/>
    <w:rsid w:val="0009314E"/>
    <w:rsid w:val="001B67AA"/>
    <w:rsid w:val="00291CE5"/>
    <w:rsid w:val="003A430E"/>
    <w:rsid w:val="003E56F3"/>
    <w:rsid w:val="004C14DB"/>
    <w:rsid w:val="00530301"/>
    <w:rsid w:val="0058749C"/>
    <w:rsid w:val="005C7258"/>
    <w:rsid w:val="00681F89"/>
    <w:rsid w:val="00902F26"/>
    <w:rsid w:val="009B3EF1"/>
    <w:rsid w:val="00CD390B"/>
    <w:rsid w:val="00DA0AED"/>
    <w:rsid w:val="00DB26B2"/>
    <w:rsid w:val="00F1119B"/>
    <w:rsid w:val="00F13CB4"/>
    <w:rsid w:val="00F241BA"/>
    <w:rsid w:val="00FC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785AB3"/>
  <w15:chartTrackingRefBased/>
  <w15:docId w15:val="{2DEB41B4-27EA-489C-9FD6-3DFDD6F6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3E56F3"/>
    <w:pPr>
      <w:keepNext/>
      <w:numPr>
        <w:numId w:val="1"/>
      </w:numPr>
      <w:spacing w:line="360" w:lineRule="auto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3E56F3"/>
    <w:pPr>
      <w:keepNext/>
      <w:keepLines/>
      <w:numPr>
        <w:ilvl w:val="1"/>
        <w:numId w:val="1"/>
      </w:numPr>
      <w:spacing w:before="200" w:line="360" w:lineRule="auto"/>
      <w:outlineLvl w:val="1"/>
    </w:pPr>
    <w:rPr>
      <w:rFonts w:cs="Cambria"/>
      <w:b/>
      <w:bCs/>
      <w:sz w:val="28"/>
      <w:szCs w:val="26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eastAsia="Times New Roman" w:hAnsi="Symbol" w:cs="OpenSymbol"/>
      <w:caps w:val="0"/>
      <w:smallCaps w:val="0"/>
      <w:strike w:val="0"/>
      <w:dstrike w:val="0"/>
      <w:color w:val="000000"/>
      <w:sz w:val="28"/>
      <w:szCs w:val="28"/>
      <w:lang w:val="ru-RU" w:bidi="ar-SA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color w:val="000000"/>
      <w:sz w:val="28"/>
      <w:szCs w:val="28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  <w:color w:val="000000"/>
      <w:sz w:val="28"/>
      <w:szCs w:val="28"/>
      <w:lang w:val="ru-RU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eastAsia="Times New Roman" w:hAnsi="Symbol" w:cs="OpenSymbol"/>
      <w:caps w:val="0"/>
      <w:smallCaps w:val="0"/>
      <w:strike w:val="0"/>
      <w:dstrike w:val="0"/>
      <w:color w:val="000000"/>
      <w:sz w:val="28"/>
      <w:szCs w:val="28"/>
      <w:lang w:val="ru-RU" w:bidi="ar-SA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20">
    <w:name w:val="Основной шрифт абзаца2"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a">
    <w:name w:val="Hyperlink"/>
    <w:uiPriority w:val="99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2">
    <w:name w:val="Знак4 Знак Знак"/>
    <w:rPr>
      <w:rFonts w:ascii="Calibri" w:hAnsi="Calibri" w:cs="Calibri"/>
      <w:sz w:val="22"/>
      <w:lang w:val="ru-RU"/>
    </w:rPr>
  </w:style>
  <w:style w:type="character" w:customStyle="1" w:styleId="ab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20"/>
  </w:style>
  <w:style w:type="character" w:customStyle="1" w:styleId="times1404200418041e2char">
    <w:name w:val="times14___0420_0418_041e2__char"/>
    <w:basedOn w:val="20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0"/>
  </w:style>
  <w:style w:type="character" w:styleId="HTML">
    <w:name w:val="HTML Cite"/>
    <w:rPr>
      <w:i/>
      <w:iCs/>
    </w:rPr>
  </w:style>
  <w:style w:type="character" w:customStyle="1" w:styleId="11">
    <w:name w:val="Основной шрифт абзаца1"/>
  </w:style>
  <w:style w:type="character" w:customStyle="1" w:styleId="ac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0"/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uiPriority w:val="33"/>
    <w:qFormat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e">
    <w:name w:val="Маркеры списка"/>
    <w:rPr>
      <w:rFonts w:ascii="OpenSymbol" w:eastAsia="OpenSymbol" w:hAnsi="OpenSymbol" w:cs="OpenSymbol"/>
    </w:rPr>
  </w:style>
  <w:style w:type="paragraph" w:customStyle="1" w:styleId="12">
    <w:name w:val="Заголовок1"/>
    <w:basedOn w:val="a"/>
    <w:next w:val="af"/>
    <w:pPr>
      <w:jc w:val="center"/>
    </w:pPr>
    <w:rPr>
      <w:b/>
      <w:sz w:val="22"/>
    </w:rPr>
  </w:style>
  <w:style w:type="paragraph" w:styleId="af">
    <w:name w:val="Body Text"/>
    <w:basedOn w:val="a"/>
    <w:pPr>
      <w:jc w:val="center"/>
    </w:pPr>
    <w:rPr>
      <w:b/>
      <w:sz w:val="28"/>
    </w:rPr>
  </w:style>
  <w:style w:type="paragraph" w:styleId="af0">
    <w:name w:val="List"/>
    <w:basedOn w:val="af"/>
    <w:rPr>
      <w:rFonts w:cs="Arial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Arial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</w:style>
  <w:style w:type="paragraph" w:customStyle="1" w:styleId="af5">
    <w:name w:val="Обычный (веб)"/>
    <w:basedOn w:val="a"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"/>
    <w:next w:val="af"/>
    <w:qFormat/>
    <w:pPr>
      <w:jc w:val="center"/>
    </w:pPr>
    <w:rPr>
      <w:b/>
      <w:bCs/>
      <w:smallCaps/>
    </w:rPr>
  </w:style>
  <w:style w:type="paragraph" w:customStyle="1" w:styleId="210">
    <w:name w:val="Основной текст с отступом 21"/>
    <w:basedOn w:val="a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"/>
    <w:pPr>
      <w:spacing w:before="120"/>
      <w:ind w:left="1701" w:hanging="708"/>
      <w:jc w:val="both"/>
    </w:pPr>
  </w:style>
  <w:style w:type="paragraph" w:customStyle="1" w:styleId="14">
    <w:name w:val="Знак Знак Знак Знак Знак Знак Знак1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"/>
    <w:pPr>
      <w:jc w:val="center"/>
    </w:pPr>
    <w:rPr>
      <w:sz w:val="28"/>
      <w:szCs w:val="20"/>
    </w:rPr>
  </w:style>
  <w:style w:type="paragraph" w:customStyle="1" w:styleId="af8">
    <w:name w:val="Без отступа"/>
    <w:basedOn w:val="a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fb">
    <w:name w:val="header"/>
    <w:basedOn w:val="a"/>
  </w:style>
  <w:style w:type="paragraph" w:customStyle="1" w:styleId="15">
    <w:name w:val="Основной текст1"/>
    <w:pPr>
      <w:widowControl w:val="0"/>
      <w:suppressAutoHyphens/>
      <w:spacing w:line="240" w:lineRule="atLeast"/>
      <w:jc w:val="both"/>
    </w:pPr>
    <w:rPr>
      <w:rFonts w:ascii="Arial" w:eastAsia="Calibri" w:hAnsi="Arial" w:cs="Arial"/>
      <w:color w:val="000000"/>
      <w:sz w:val="24"/>
      <w:lang w:eastAsia="zh-CN"/>
    </w:rPr>
  </w:style>
  <w:style w:type="paragraph" w:customStyle="1" w:styleId="221">
    <w:name w:val="Заголовок №2 (2)"/>
    <w:basedOn w:val="a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6">
    <w:name w:val="Обычный1"/>
    <w:pPr>
      <w:suppressAutoHyphens/>
      <w:spacing w:after="200" w:line="276" w:lineRule="auto"/>
    </w:pPr>
    <w:rPr>
      <w:rFonts w:eastAsia="Calibri"/>
      <w:color w:val="000000"/>
      <w:sz w:val="16"/>
      <w:lang w:eastAsia="zh-CN"/>
    </w:rPr>
  </w:style>
  <w:style w:type="paragraph" w:customStyle="1" w:styleId="afc">
    <w:name w:val="Стиль"/>
    <w:pPr>
      <w:widowControl w:val="0"/>
      <w:suppressAutoHyphens/>
    </w:pPr>
    <w:rPr>
      <w:spacing w:val="-1"/>
      <w:kern w:val="2"/>
      <w:sz w:val="24"/>
      <w:lang w:val="en-US" w:eastAsia="zh-CN"/>
    </w:rPr>
  </w:style>
  <w:style w:type="paragraph" w:customStyle="1" w:styleId="222">
    <w:name w:val="Основной текст 22"/>
    <w:basedOn w:val="a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7">
    <w:name w:val="Абзац списка1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Helvetica"/>
      <w:color w:val="000000"/>
      <w:lang w:eastAsia="zh-CN"/>
    </w:rPr>
  </w:style>
  <w:style w:type="paragraph" w:customStyle="1" w:styleId="Style16">
    <w:name w:val="Style16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78" w:lineRule="exact"/>
      <w:jc w:val="both"/>
    </w:pPr>
    <w:rPr>
      <w:rFonts w:ascii="Arial Unicode MS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"/>
    <w:pPr>
      <w:spacing w:before="280" w:after="280"/>
    </w:pPr>
  </w:style>
  <w:style w:type="paragraph" w:customStyle="1" w:styleId="18">
    <w:name w:val="Маркированный список1"/>
    <w:basedOn w:val="a"/>
    <w:pPr>
      <w:ind w:left="360" w:hanging="360"/>
      <w:jc w:val="both"/>
    </w:pPr>
  </w:style>
  <w:style w:type="paragraph" w:styleId="43">
    <w:name w:val="List Bullet 4"/>
    <w:basedOn w:val="a"/>
    <w:pPr>
      <w:ind w:left="1209" w:hanging="360"/>
      <w:jc w:val="both"/>
    </w:pPr>
    <w:rPr>
      <w:szCs w:val="20"/>
    </w:rPr>
  </w:style>
  <w:style w:type="paragraph" w:styleId="33">
    <w:name w:val="List Bullet 3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pPr>
      <w:spacing w:line="320" w:lineRule="exact"/>
    </w:pPr>
  </w:style>
  <w:style w:type="paragraph" w:customStyle="1" w:styleId="211">
    <w:name w:val="Основной текст 21"/>
    <w:basedOn w:val="a"/>
    <w:pPr>
      <w:ind w:firstLine="709"/>
      <w:jc w:val="both"/>
    </w:pPr>
  </w:style>
  <w:style w:type="paragraph" w:customStyle="1" w:styleId="Style40">
    <w:name w:val="Style40"/>
    <w:basedOn w:val="a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pPr>
      <w:widowControl w:val="0"/>
      <w:autoSpaceDE w:val="0"/>
    </w:pPr>
    <w:rPr>
      <w:rFonts w:eastAsia="Calibri"/>
    </w:rPr>
  </w:style>
  <w:style w:type="paragraph" w:customStyle="1" w:styleId="19">
    <w:name w:val="Текст1"/>
    <w:basedOn w:val="a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pPr>
      <w:suppressAutoHyphens/>
    </w:pPr>
    <w:rPr>
      <w:lang w:eastAsia="zh-CN"/>
    </w:rPr>
  </w:style>
  <w:style w:type="paragraph" w:customStyle="1" w:styleId="44">
    <w:name w:val="Абзац списка4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pPr>
      <w:spacing w:before="280" w:after="280"/>
    </w:pPr>
  </w:style>
  <w:style w:type="paragraph" w:customStyle="1" w:styleId="dash041e0431044b0447043d044b0439">
    <w:name w:val="dash041e_0431_044b_0447_043d_044b_0439"/>
    <w:basedOn w:val="a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pPr>
      <w:spacing w:before="280" w:after="280"/>
    </w:pPr>
  </w:style>
  <w:style w:type="paragraph" w:customStyle="1" w:styleId="1a">
    <w:name w:val="Название объекта1"/>
    <w:basedOn w:val="a"/>
    <w:next w:val="a"/>
    <w:pPr>
      <w:ind w:firstLine="567"/>
    </w:pPr>
    <w:rPr>
      <w:szCs w:val="20"/>
    </w:rPr>
  </w:style>
  <w:style w:type="paragraph" w:customStyle="1" w:styleId="51">
    <w:name w:val="Абзац списка5"/>
    <w:basedOn w:val="a"/>
    <w:pPr>
      <w:ind w:left="720"/>
      <w:contextualSpacing/>
    </w:pPr>
    <w:rPr>
      <w:rFonts w:eastAsia="Calibri"/>
    </w:rPr>
  </w:style>
  <w:style w:type="paragraph" w:styleId="afd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pPr>
      <w:ind w:left="720"/>
      <w:contextualSpacing/>
    </w:pPr>
    <w:rPr>
      <w:rFonts w:eastAsia="Calibri"/>
    </w:rPr>
  </w:style>
  <w:style w:type="paragraph" w:customStyle="1" w:styleId="afe">
    <w:name w:val="Текст абзаца"/>
    <w:basedOn w:val="a"/>
    <w:pPr>
      <w:ind w:firstLine="709"/>
      <w:jc w:val="both"/>
    </w:pPr>
    <w:rPr>
      <w:lang w:val="en-US"/>
    </w:rPr>
  </w:style>
  <w:style w:type="paragraph" w:customStyle="1" w:styleId="aff">
    <w:name w:val="Содержимое таблицы"/>
    <w:basedOn w:val="a"/>
    <w:pPr>
      <w:suppressLineNumbers/>
    </w:pPr>
  </w:style>
  <w:style w:type="paragraph" w:customStyle="1" w:styleId="aff0">
    <w:name w:val="Заголовок таблицы"/>
    <w:basedOn w:val="aff"/>
    <w:pPr>
      <w:jc w:val="center"/>
    </w:pPr>
    <w:rPr>
      <w:b/>
      <w:bCs/>
    </w:rPr>
  </w:style>
  <w:style w:type="paragraph" w:styleId="aff1">
    <w:name w:val="TOC Heading"/>
    <w:basedOn w:val="1"/>
    <w:next w:val="a"/>
    <w:uiPriority w:val="39"/>
    <w:unhideWhenUsed/>
    <w:qFormat/>
    <w:rsid w:val="003E56F3"/>
    <w:pPr>
      <w:keepLines/>
      <w:numPr>
        <w:numId w:val="0"/>
      </w:numPr>
      <w:suppressAutoHyphens w:val="0"/>
      <w:spacing w:before="240" w:line="259" w:lineRule="auto"/>
      <w:jc w:val="left"/>
      <w:outlineLvl w:val="9"/>
    </w:pPr>
    <w:rPr>
      <w:rFonts w:ascii="Calibri Light" w:hAnsi="Calibri Light"/>
      <w:i/>
      <w:color w:val="2F5496"/>
      <w:sz w:val="32"/>
      <w:szCs w:val="32"/>
      <w:lang w:eastAsia="ru-RU"/>
    </w:rPr>
  </w:style>
  <w:style w:type="paragraph" w:styleId="1b">
    <w:name w:val="toc 1"/>
    <w:basedOn w:val="a"/>
    <w:next w:val="a"/>
    <w:autoRedefine/>
    <w:uiPriority w:val="39"/>
    <w:unhideWhenUsed/>
    <w:rsid w:val="003E56F3"/>
  </w:style>
  <w:style w:type="paragraph" w:styleId="28">
    <w:name w:val="toc 2"/>
    <w:basedOn w:val="a"/>
    <w:next w:val="a"/>
    <w:autoRedefine/>
    <w:uiPriority w:val="39"/>
    <w:unhideWhenUsed/>
    <w:rsid w:val="003E56F3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1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144200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E%D0%B4_%D0%A5%D0%B0%D1%84%D1%84%D0%BC%D0%B0%D0%BD%D0%B0" TargetMode="Externa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0%D0%BB%D0%B3%D0%BE%D1%80%D0%B8%D1%82%D0%BC_%D0%A8%D0%B5%D0%BD%D0%BD%D0%BE%D0%BD%D0%B0_%E2%80%94_%D0%A4%D0%B0%D0%BD%D0%B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38443-2475-4750-B530-6A6895AE5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4862</Words>
  <Characters>27714</Characters>
  <Application>Microsoft Office Word</Application>
  <DocSecurity>0</DocSecurity>
  <Lines>230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32511</CharactersWithSpaces>
  <SharedDoc>false</SharedDoc>
  <HLinks>
    <vt:vector size="96" baseType="variant">
      <vt:variant>
        <vt:i4>5242955</vt:i4>
      </vt:variant>
      <vt:variant>
        <vt:i4>87</vt:i4>
      </vt:variant>
      <vt:variant>
        <vt:i4>0</vt:i4>
      </vt:variant>
      <vt:variant>
        <vt:i4>5</vt:i4>
      </vt:variant>
      <vt:variant>
        <vt:lpwstr>https://habr.com/ru/post/144200/</vt:lpwstr>
      </vt:variant>
      <vt:variant>
        <vt:lpwstr/>
      </vt:variant>
      <vt:variant>
        <vt:i4>7536669</vt:i4>
      </vt:variant>
      <vt:variant>
        <vt:i4>84</vt:i4>
      </vt:variant>
      <vt:variant>
        <vt:i4>0</vt:i4>
      </vt:variant>
      <vt:variant>
        <vt:i4>5</vt:i4>
      </vt:variant>
      <vt:variant>
        <vt:lpwstr>https://ru.wikipedia.org/wiki/%D0%9A%D0%BE%D0%B4_%D0%A5%D0%B0%D1%84%D1%84%D0%BC%D0%B0%D0%BD%D0%B0</vt:lpwstr>
      </vt:variant>
      <vt:variant>
        <vt:lpwstr>:~:text=%D0%90%D0%BB%D0%B3%D0%BE%D1%80%D0%B8%D1%82%D0%BC%20%D0%A5%D0%B0%D1%84%D1%84%D0%BC%D0%B0%D0%BD%D0%B0%20%E2%80%94%20%D0%B0%D0%BB%D0%B3%D0%BE%D1%80%D0%B8%D1%82%D0%BC%20%D0%BE%D0%BF%D1%82%D0%B8%D0%BC%D0%B0%D0%BB%D1%8C%D0%BD%D0%BE%D0%B3%D0%BE%20%D0%BF%D1%80%D0%B5%D1%84%D0%B8%D0%BA%D1%81%D0%BD%D0%BE%D0%B3%D0%BE,%D0%B2%D0%BE%20%D0%BC%D0%BD%D0%BE%D0%B3%D0%B8%D1%85%20%D0%BF%D1%80%D0%BE%D0%B3%D1%80%D0%B0%D0%BC%D0%BC%D0%B0%D1%85%20%D1%81%D0%B6%D0%B0%D1%82%D0%B8%D1%8F%20%D0%B4%D0%B0%D0%BD%D0%BD%D1%8B%D1%85.</vt:lpwstr>
      </vt:variant>
      <vt:variant>
        <vt:i4>2359379</vt:i4>
      </vt:variant>
      <vt:variant>
        <vt:i4>81</vt:i4>
      </vt:variant>
      <vt:variant>
        <vt:i4>0</vt:i4>
      </vt:variant>
      <vt:variant>
        <vt:i4>5</vt:i4>
      </vt:variant>
      <vt:variant>
        <vt:lpwstr>https://ru.wikipedia.org/wiki/%D0%90%D0%BB%D0%B3%D0%BE%D1%80%D0%B8%D1%82%D0%BC_%D0%A8%D0%B5%D0%BD%D0%BD%D0%BE%D0%BD%D0%B0_%E2%80%94_%D0%A4%D0%B0%D0%BD%D0%BE</vt:lpwstr>
      </vt:variant>
      <vt:variant>
        <vt:lpwstr>:~:text=%D0%9A%D0%BE%D0%B4%D0%B8%D1%80%D0%BE%D0%B2%D0%B0%D0%BD%D0%B8%D0%B5%20%D0%A8%D0%B5%D0%BD%D0%BD%D0%BE%D0%BD%D0%B0%20%E2%80%94%20%D0%A4%D0%B0%D0%BD%D0%BE%20(%D0%B0%D0%BD%D0%B3%D0%BB.,%D0%BC%D0%B5%D1%82%D0%BE%D0%B4%D0%B0%D0%BC%20%D0%BA%D0%BE%D0%BD%D1%82%D0%B5%D0%BA%D1%81%D1%82%D0%BD%D0%BE%D0%B3%D0%BE%20%D0%BC%D0%BE%D0%B4%D0%B5%D0%BB%D0%B8%D1%80%D0%BE%D0%B2%D0%B0%D0%BD%D0%B8%D1%8F%20%D0%BD%D1%83%D0%BB%D0%B5%D0%B2%D0%BE%D0%B3%D0%BE%20%D0%BF%D0%BE%D1%80%D1%8F%D0%B4%D0%BA%D0%B0).</vt:lpwstr>
      </vt:variant>
      <vt:variant>
        <vt:i4>1703999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_Toc59378013</vt:lpwstr>
      </vt:variant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_Toc59378012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_Toc59378011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_Toc59378010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_Toc59378009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_Toc59378008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_Toc59378007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_Toc59378006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_Toc59378005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_Toc59378004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_Toc59378003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_Toc59378002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_Toc59378001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Hōki 放棄</cp:lastModifiedBy>
  <cp:revision>4</cp:revision>
  <cp:lastPrinted>2020-12-20T14:34:00Z</cp:lastPrinted>
  <dcterms:created xsi:type="dcterms:W3CDTF">2020-12-20T14:34:00Z</dcterms:created>
  <dcterms:modified xsi:type="dcterms:W3CDTF">2020-12-20T14:34:00Z</dcterms:modified>
</cp:coreProperties>
</file>